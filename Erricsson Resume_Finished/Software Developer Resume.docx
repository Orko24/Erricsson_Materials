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0E7502D2" w14:textId="77777777" w:rsidR="00177883" w:rsidRPr="000B254C" w:rsidRDefault="00177883" w:rsidP="009A1083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9A1083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289E7A3B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3BF1D2CC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4076A5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Design &amp; 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5B84EC07" w:rsidR="009118E2" w:rsidRPr="00806132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</w:t>
            </w:r>
            <w:r w:rsidR="002C24D6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Machine Learning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r w:rsid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Object-Oriented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Programming.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Pr="003B41C3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1F8E4966" w:rsidR="00144D44" w:rsidRPr="00403FBC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E78A09D" w14:textId="74B6982D" w:rsidR="007D7416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9B24D7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4C04A7D7" w:rsidR="009118E2" w:rsidRPr="0056700C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7B05F6B7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>Programming Languages like</w:t>
      </w:r>
      <w:r w:rsidR="00F518C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C++, C#, C, Golang, </w:t>
      </w:r>
      <w:r w:rsidR="00957241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(Familiarity with </w:t>
      </w:r>
      <w:proofErr w:type="spellStart"/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>Springboot</w:t>
      </w:r>
      <w:proofErr w:type="spellEnd"/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>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 Native Application trouble shooting</w:t>
      </w:r>
      <w:r w:rsidR="00B221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public Cloud Technologies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4D6F0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Linux,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6478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&amp; 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>Microservice development.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in IntelliJ based IDE’s like </w:t>
      </w:r>
      <w:proofErr w:type="spellStart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>Pycharm</w:t>
      </w:r>
      <w:proofErr w:type="spellEnd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IntelliJ, </w:t>
      </w:r>
      <w:proofErr w:type="spellStart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>CLion</w:t>
      </w:r>
      <w:proofErr w:type="spellEnd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etc.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</w:t>
      </w:r>
      <w:r w:rsidR="005B21DC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will be free and open source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7CA389E0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EBE9513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650904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793634AD" w14:textId="3AB50265" w:rsidR="00900C58" w:rsidRPr="006A43CD" w:rsidRDefault="00CD222E" w:rsidP="006A43C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w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>eb application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, Adamas Audio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prototyped and </w:t>
      </w:r>
      <w:r w:rsidR="00384133">
        <w:rPr>
          <w:rStyle w:val="span"/>
          <w:rFonts w:ascii="Alegreya Sans" w:eastAsia="Alegreya Sans" w:hAnsi="Alegreya Sans" w:cs="Alegreya Sans"/>
          <w:sz w:val="20"/>
          <w:szCs w:val="20"/>
        </w:rPr>
        <w:t>developed in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test driven environment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based</w:t>
      </w:r>
      <w:r w:rsidR="00900C5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utilizing </w:t>
      </w:r>
      <w:r w:rsidR="00900C5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agile methodology</w:t>
      </w:r>
      <w:r w:rsidR="00900C5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F81385F" w14:textId="1B5A0263" w:rsidR="00322D61" w:rsidRDefault="00CD222E" w:rsidP="00322D6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Google</w:t>
      </w:r>
      <w:r w:rsidR="001B346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1B346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deployed to production in an IBM cloud environment. </w:t>
      </w:r>
      <w:r w:rsidR="00503EA9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Similar </w:t>
      </w:r>
      <w:r w:rsidR="00302D84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hands</w:t>
      </w:r>
      <w:r w:rsidR="007F7EF7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-</w:t>
      </w:r>
      <w:r w:rsidR="00302D84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on </w:t>
      </w:r>
      <w:r w:rsidR="00503EA9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</w:t>
      </w:r>
      <w:r w:rsidR="007F7EF7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of</w:t>
      </w:r>
      <w:r w:rsidR="00503EA9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working with Microsoft Azure was gained.</w:t>
      </w:r>
      <w:r w:rsidR="00503EA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8272A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Working knowledge of </w:t>
      </w:r>
      <w:r w:rsidR="0049648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Kubernetes, </w:t>
      </w:r>
      <w:proofErr w:type="gramStart"/>
      <w:r w:rsidR="0049648B">
        <w:rPr>
          <w:rStyle w:val="span"/>
          <w:rFonts w:ascii="Alegreya Sans" w:eastAsia="Alegreya Sans" w:hAnsi="Alegreya Sans" w:cs="Alegreya Sans"/>
          <w:sz w:val="20"/>
          <w:szCs w:val="20"/>
        </w:rPr>
        <w:t>Containerization</w:t>
      </w:r>
      <w:proofErr w:type="gramEnd"/>
      <w:r w:rsidR="0049648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virtualization. </w:t>
      </w:r>
    </w:p>
    <w:p w14:paraId="4F154F33" w14:textId="700E1225" w:rsidR="00744483" w:rsidRPr="00322D61" w:rsidRDefault="00744483" w:rsidP="00CD222E">
      <w:pPr>
        <w:pStyle w:val="ulli"/>
        <w:spacing w:line="276" w:lineRule="auto"/>
        <w:ind w:left="86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197B1BE" w14:textId="77777777" w:rsidR="003B41C3" w:rsidRDefault="00C242F9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2775E9D1" w:rsidR="00D65220" w:rsidRPr="003B41C3" w:rsidRDefault="00D65220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Gained knowledge of telecommunication networks, during research on photonic behavior</w:t>
      </w:r>
      <w:r w:rsidR="00883D8A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(Radio waves, 4G, LTE, knowledge of 5G)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6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B451C83C-0B68-4078-9A21-4C08739043FF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9CCBC99A-DD80-4995-A27D-D649BAB85F2B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8FAE02EC-32EB-4243-80A2-5E1A71E39B6F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C8B3F3D6-6C99-44CA-B604-B89DD9D1266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B692D"/>
    <w:multiLevelType w:val="multilevel"/>
    <w:tmpl w:val="81A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E89"/>
    <w:multiLevelType w:val="multilevel"/>
    <w:tmpl w:val="238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035A2"/>
    <w:multiLevelType w:val="multilevel"/>
    <w:tmpl w:val="B11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2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683438098">
    <w:abstractNumId w:val="6"/>
  </w:num>
  <w:num w:numId="20" w16cid:durableId="396824646">
    <w:abstractNumId w:val="7"/>
  </w:num>
  <w:num w:numId="21" w16cid:durableId="626795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44B6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77883"/>
    <w:rsid w:val="00186AD2"/>
    <w:rsid w:val="001A02C8"/>
    <w:rsid w:val="001A5DEA"/>
    <w:rsid w:val="001A6308"/>
    <w:rsid w:val="001A6B9F"/>
    <w:rsid w:val="001B15C3"/>
    <w:rsid w:val="001B3460"/>
    <w:rsid w:val="001B42ED"/>
    <w:rsid w:val="001B53A8"/>
    <w:rsid w:val="001B5A45"/>
    <w:rsid w:val="001C0FA9"/>
    <w:rsid w:val="001C235C"/>
    <w:rsid w:val="001C27A4"/>
    <w:rsid w:val="001C516D"/>
    <w:rsid w:val="001C71FA"/>
    <w:rsid w:val="001D164D"/>
    <w:rsid w:val="001D21C4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3592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0D18"/>
    <w:rsid w:val="002F286D"/>
    <w:rsid w:val="002F5A77"/>
    <w:rsid w:val="00302D84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2D61"/>
    <w:rsid w:val="00323626"/>
    <w:rsid w:val="00323E6D"/>
    <w:rsid w:val="00324DC7"/>
    <w:rsid w:val="00327397"/>
    <w:rsid w:val="00331E91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4133"/>
    <w:rsid w:val="00387596"/>
    <w:rsid w:val="00387B38"/>
    <w:rsid w:val="00391BA2"/>
    <w:rsid w:val="00393F1D"/>
    <w:rsid w:val="0039656D"/>
    <w:rsid w:val="003A22F8"/>
    <w:rsid w:val="003A60AF"/>
    <w:rsid w:val="003B0B79"/>
    <w:rsid w:val="003B41C3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3FBC"/>
    <w:rsid w:val="00404E75"/>
    <w:rsid w:val="004054B7"/>
    <w:rsid w:val="004076A5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52EC"/>
    <w:rsid w:val="00491691"/>
    <w:rsid w:val="00493EFA"/>
    <w:rsid w:val="00494F79"/>
    <w:rsid w:val="00495470"/>
    <w:rsid w:val="0049648B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3EA9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6F90"/>
    <w:rsid w:val="0063742F"/>
    <w:rsid w:val="00637472"/>
    <w:rsid w:val="006374CE"/>
    <w:rsid w:val="00640D0A"/>
    <w:rsid w:val="0064111F"/>
    <w:rsid w:val="00643E0C"/>
    <w:rsid w:val="006467F1"/>
    <w:rsid w:val="00650904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43CD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483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7F7EF7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240E4"/>
    <w:rsid w:val="008272A1"/>
    <w:rsid w:val="008422F0"/>
    <w:rsid w:val="008438A5"/>
    <w:rsid w:val="008448C3"/>
    <w:rsid w:val="00847A0B"/>
    <w:rsid w:val="008631F4"/>
    <w:rsid w:val="00870F48"/>
    <w:rsid w:val="0087577B"/>
    <w:rsid w:val="008832FB"/>
    <w:rsid w:val="00883D8A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0C58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A1083"/>
    <w:rsid w:val="009B24D7"/>
    <w:rsid w:val="009B30BC"/>
    <w:rsid w:val="009B6BD6"/>
    <w:rsid w:val="009C0B8B"/>
    <w:rsid w:val="009C625E"/>
    <w:rsid w:val="009D084A"/>
    <w:rsid w:val="009D2FFB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87BAA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559C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5EC6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2ADE"/>
    <w:rsid w:val="00CD222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2ED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46F6"/>
    <w:rsid w:val="00E10B28"/>
    <w:rsid w:val="00E153B6"/>
    <w:rsid w:val="00E15545"/>
    <w:rsid w:val="00E15A8C"/>
    <w:rsid w:val="00E218B7"/>
    <w:rsid w:val="00E23C2A"/>
    <w:rsid w:val="00E23CF0"/>
    <w:rsid w:val="00E242F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113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17C56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469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</cp:revision>
  <cp:lastPrinted>2023-07-13T21:36:00Z</cp:lastPrinted>
  <dcterms:created xsi:type="dcterms:W3CDTF">2023-07-13T21:37:00Z</dcterms:created>
  <dcterms:modified xsi:type="dcterms:W3CDTF">2023-07-14T03:13:00Z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