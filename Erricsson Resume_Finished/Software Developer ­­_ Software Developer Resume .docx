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3D2ABBAD" w14:textId="77777777" w:rsidR="00AA37EA" w:rsidRPr="000B254C" w:rsidRDefault="00AA37EA" w:rsidP="00312229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312229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5F4E2D8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4F5770D0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Software 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0048DC3F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(AWS, </w:t>
            </w:r>
            <w:proofErr w:type="gramStart"/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GC,IBM</w:t>
            </w:r>
            <w:proofErr w:type="gramEnd"/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Cloud, Gitlab) </w:t>
            </w:r>
          </w:p>
          <w:p w14:paraId="7E78A09D" w14:textId="74B6982D" w:rsidR="007D7416" w:rsidRPr="00806132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144D4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5FCDDB58" w:rsidR="009118E2" w:rsidRPr="0056700C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54B63633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F9501F4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T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7C00A6D7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proofErr w:type="gramStart"/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>API’s</w:t>
      </w:r>
      <w:proofErr w:type="gramEnd"/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7777777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68E07DD2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knowledge of telecommunication networks, during research on photonic behavior.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293EE9AF-5AD3-4B49-8899-65AD86AB80E4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45414818-3451-4EC7-A3B0-B96D488692B7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461728EE-ED52-4010-9744-642B82D9EC5C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0D9ABBB1-1E4A-4078-94C6-6EEFFFE4E63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8"/>
  </w:num>
  <w:num w:numId="2" w16cid:durableId="87436132">
    <w:abstractNumId w:val="15"/>
  </w:num>
  <w:num w:numId="3" w16cid:durableId="505753835">
    <w:abstractNumId w:val="4"/>
  </w:num>
  <w:num w:numId="4" w16cid:durableId="18750347">
    <w:abstractNumId w:val="7"/>
  </w:num>
  <w:num w:numId="5" w16cid:durableId="341008703">
    <w:abstractNumId w:val="12"/>
  </w:num>
  <w:num w:numId="6" w16cid:durableId="80569881">
    <w:abstractNumId w:val="10"/>
  </w:num>
  <w:num w:numId="7" w16cid:durableId="393705001">
    <w:abstractNumId w:val="16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4"/>
  </w:num>
  <w:num w:numId="13" w16cid:durableId="1582369017">
    <w:abstractNumId w:val="13"/>
  </w:num>
  <w:num w:numId="14" w16cid:durableId="487476364">
    <w:abstractNumId w:val="5"/>
  </w:num>
  <w:num w:numId="15" w16cid:durableId="1123502918">
    <w:abstractNumId w:val="17"/>
  </w:num>
  <w:num w:numId="16" w16cid:durableId="908349806">
    <w:abstractNumId w:val="11"/>
  </w:num>
  <w:num w:numId="17" w16cid:durableId="822544630">
    <w:abstractNumId w:val="9"/>
  </w:num>
  <w:num w:numId="18" w16cid:durableId="599606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2229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685E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2023-07-13T05:41:00Z</cp:lastPrinted>
  <dcterms:created xsi:type="dcterms:W3CDTF">2023-07-13T05:43:00Z</dcterms:created>
  <dcterms:modified xsi:type="dcterms:W3CDTF">2023-07-14T03:13:00Z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