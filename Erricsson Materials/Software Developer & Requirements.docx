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486432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Bachelor's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or</w:t>
      </w:r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 Master's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 xml:space="preserve"> degree </w:t>
      </w:r>
      <w:r w:rsidRPr="00E046F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 (or higher) in information technology, computer science, or related quantitative field or equivalent experience</w:t>
      </w:r>
    </w:p>
    <w:p w14:paraId="0DCAA954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Less than 3 years of recent hands-on experience in </w:t>
      </w:r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software design and development</w:t>
      </w:r>
    </w:p>
    <w:p w14:paraId="32CEA88C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Desire to code at least 80% of the time</w:t>
      </w:r>
    </w:p>
    <w:p w14:paraId="3D24E311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development experience and knowledge in </w:t>
      </w:r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 (JDK 17+)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</w:t>
      </w:r>
      <w:r w:rsidRPr="00BB5EC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 languages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​​(</w:t>
      </w:r>
      <w:proofErr w:type="gramStart"/>
      <w:r w:rsidRPr="004076A5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JavaScript</w:t>
      </w:r>
      <w:r w:rsidRPr="004076A5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)</w:t>
      </w:r>
      <w:proofErr w:type="gramEnd"/>
      <w:r w:rsidRPr="00E046F6">
        <w:rPr>
          <w:rFonts w:ascii="Arial" w:hAnsi="Arial" w:cs="Arial"/>
          <w:color w:val="242424"/>
          <w:sz w:val="21"/>
          <w:szCs w:val="21"/>
          <w:lang w:val="en-CA" w:eastAsia="en-CA"/>
        </w:rPr>
        <w:t xml:space="preserve"> with some experience in 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 unit testing</w:t>
      </w:r>
    </w:p>
    <w:p w14:paraId="4B27E5B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Some knowledge in </w:t>
      </w:r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RESTful APIs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, distributed services, microservices architecture, service implementation and debugging in distributed applications in a </w:t>
      </w:r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Linux </w:t>
      </w:r>
      <w:proofErr w:type="gramStart"/>
      <w:r w:rsidRPr="00F17C56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environment</w:t>
      </w:r>
      <w:proofErr w:type="gramEnd"/>
    </w:p>
    <w:p w14:paraId="54A4251F" w14:textId="77777777" w:rsidR="00E046F6" w:rsidRPr="009B24D7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9B24D7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Good knowledge of O </w:t>
      </w:r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b </w:t>
      </w:r>
      <w:proofErr w:type="spellStart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ject</w:t>
      </w:r>
      <w:proofErr w:type="spellEnd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 oriented design </w:t>
      </w:r>
      <w:proofErr w:type="gramStart"/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patterns</w:t>
      </w:r>
      <w:r w:rsidRPr="009B24D7">
        <w:rPr>
          <w:rFonts w:ascii="Arial" w:hAnsi="Arial" w:cs="Arial"/>
          <w:color w:val="242424"/>
          <w:sz w:val="21"/>
          <w:szCs w:val="21"/>
          <w:highlight w:val="yellow"/>
          <w:lang w:val="en-CA" w:eastAsia="en-CA"/>
        </w:rPr>
        <w:t> .</w:t>
      </w:r>
      <w:proofErr w:type="gramEnd"/>
    </w:p>
    <w:p w14:paraId="38310455" w14:textId="77777777" w:rsidR="00E046F6" w:rsidRPr="00B559C0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B559C0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test-driven development</w:t>
      </w:r>
    </w:p>
    <w:p w14:paraId="4B800433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using Jira and </w:t>
      </w:r>
      <w:r w:rsidRPr="006A43CD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developing Agile </w:t>
      </w:r>
      <w:proofErr w:type="gramStart"/>
      <w:r w:rsidRPr="006A43CD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software</w:t>
      </w:r>
      <w:proofErr w:type="gramEnd"/>
    </w:p>
    <w:p w14:paraId="092DF1C5" w14:textId="77777777" w:rsidR="00E046F6" w:rsidRPr="00E046F6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Good written and oral communication skills in English</w:t>
      </w:r>
    </w:p>
    <w:p w14:paraId="42A0D2DB" w14:textId="77777777" w:rsidR="00E046F6" w:rsidRPr="00302D84" w:rsidRDefault="00E046F6" w:rsidP="00E046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02D84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Git</w:t>
      </w:r>
    </w:p>
    <w:p w14:paraId="2EC5EF8E" w14:textId="77777777" w:rsidR="00E046F6" w:rsidRPr="008272A1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8272A1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Knowledge and experience in </w:t>
      </w:r>
      <w:proofErr w:type="spellStart"/>
      <w:r w:rsidRPr="008272A1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SpringBoot</w:t>
      </w:r>
      <w:proofErr w:type="spellEnd"/>
    </w:p>
    <w:p w14:paraId="7A83E5D0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Experience in developing and deploying applications in </w:t>
      </w:r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 or any other Kubernetes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compatible container 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orchestrator</w:t>
      </w:r>
      <w:proofErr w:type="gramEnd"/>
    </w:p>
    <w:p w14:paraId="3114447D" w14:textId="77777777" w:rsidR="00E046F6" w:rsidRPr="00302D84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302D84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Hands-on experience with Microsoft Azure</w:t>
      </w:r>
    </w:p>
    <w:p w14:paraId="719446D9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Hands-on experience with </w:t>
      </w:r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, Helm, Terraform.</w:t>
      </w:r>
    </w:p>
    <w:p w14:paraId="606EF20F" w14:textId="248F7CBD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Working knowledge of containerization, </w:t>
      </w:r>
      <w:r w:rsidR="008272A1"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virtualization,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orchestration (Container, Docker, </w:t>
      </w:r>
      <w:proofErr w:type="gramStart"/>
      <w:r w:rsidRPr="0049648B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Kubernetes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and Service Mesh)</w:t>
      </w:r>
    </w:p>
    <w:p w14:paraId="1B4913C6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2F0D18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of telecommunications networks (packet core and radio – &gt; 4G and 5G</w:t>
      </w:r>
      <w:proofErr w:type="gramStart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 :</w:t>
      </w:r>
      <w:proofErr w:type="gram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protocol/applications/interfaces</w:t>
      </w:r>
    </w:p>
    <w:p w14:paraId="5D88631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Familiarity with free </w:t>
      </w:r>
      <w:proofErr w:type="gramStart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open source</w:t>
      </w:r>
      <w:proofErr w:type="gramEnd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 software, their principles and licenses</w:t>
      </w:r>
    </w:p>
    <w:p w14:paraId="544EC3EC" w14:textId="77777777" w:rsidR="00E046F6" w:rsidRPr="00E57113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E57113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Knowledge or good experience and development skills in Python, </w:t>
      </w:r>
      <w:proofErr w:type="spellStart"/>
      <w:r w:rsidRPr="00E57113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GoLang</w:t>
      </w:r>
      <w:proofErr w:type="spellEnd"/>
    </w:p>
    <w:p w14:paraId="6CBF08A7" w14:textId="77777777" w:rsidR="00E046F6" w:rsidRPr="00883D8A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Knowledge Maven, Gradle, IntelliJ or other IDE</w:t>
      </w:r>
    </w:p>
    <w:p w14:paraId="77BBD94A" w14:textId="77777777" w:rsidR="00E046F6" w:rsidRPr="00E046F6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ELK, </w:t>
      </w:r>
      <w:r w:rsidRPr="009B24D7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 Analysis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, Monitoring</w:t>
      </w:r>
    </w:p>
    <w:p w14:paraId="7C8BD800" w14:textId="77777777" w:rsidR="00E046F6" w:rsidRPr="005B50DF" w:rsidRDefault="00E046F6" w:rsidP="00E046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knowledge and experience of different </w:t>
      </w: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database technologies</w:t>
      </w:r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 xml:space="preserve"> (</w:t>
      </w:r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 xml:space="preserve">SQL, </w:t>
      </w:r>
      <w:proofErr w:type="spellStart"/>
      <w:r w:rsidRPr="00883D8A">
        <w:rPr>
          <w:rFonts w:ascii="Arial" w:hAnsi="Arial" w:cs="Arial"/>
          <w:color w:val="000000"/>
          <w:sz w:val="21"/>
          <w:szCs w:val="21"/>
          <w:highlight w:val="yellow"/>
          <w:lang w:val="en-CA" w:eastAsia="en-CA"/>
        </w:rPr>
        <w:t>NonSQL</w:t>
      </w:r>
      <w:proofErr w:type="spellEnd"/>
      <w:r w:rsidRPr="00E046F6">
        <w:rPr>
          <w:rFonts w:ascii="Arial" w:hAnsi="Arial" w:cs="Arial"/>
          <w:color w:val="000000"/>
          <w:sz w:val="21"/>
          <w:szCs w:val="21"/>
          <w:lang w:val="en-CA" w:eastAsia="en-CA"/>
        </w:rPr>
        <w:t>)</w:t>
      </w:r>
    </w:p>
    <w:p w14:paraId="3CAD20EE" w14:textId="58D3C62A" w:rsidR="005B50DF" w:rsidRPr="00E046F6" w:rsidRDefault="005B50DF" w:rsidP="005B50DF">
      <w:p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hyperlink r:id="rId9" w:history="1">
        <w:r w:rsidRPr="008D1F7E">
          <w:rPr>
            <w:rStyle w:val="Hyperlink"/>
            <w:rFonts w:ascii="customd60ca8351aee4942a2316" w:hAnsi="customd60ca8351aee4942a2316"/>
            <w:lang w:val="en-CA" w:eastAsia="en-CA"/>
          </w:rPr>
          <w:t>https://jobs.ericsson.com/job/Montreal-D%25C3%25A9veloppeur-de-logiciels-Software-Developer-Queb/772549202/?feedId=322400&amp;jobPipeline=LinkedIn&amp;utm_source=LinkedInJobPostings</w:t>
        </w:r>
      </w:hyperlink>
      <w:r>
        <w:rPr>
          <w:rFonts w:ascii="customd60ca8351aee4942a2316" w:hAnsi="customd60ca8351aee4942a2316"/>
          <w:color w:val="242424"/>
          <w:lang w:val="en-CA" w:eastAsia="en-CA"/>
        </w:rPr>
        <w:t xml:space="preserve"> </w:t>
      </w:r>
    </w:p>
    <w:p w14:paraId="3D2ABBAD" w14:textId="77777777" w:rsidR="00AA37EA" w:rsidRDefault="00AA37EA" w:rsidP="0055361A">
      <w:pPr>
        <w:rPr>
          <w:sz w:val="18"/>
          <w:szCs w:val="18"/>
        </w:rPr>
      </w:pPr>
    </w:p>
    <w:p w14:paraId="75EF7186" w14:textId="77777777" w:rsidR="00177883" w:rsidRDefault="00177883" w:rsidP="0055361A">
      <w:pPr>
        <w:rPr>
          <w:sz w:val="18"/>
          <w:szCs w:val="18"/>
        </w:rPr>
      </w:pPr>
    </w:p>
    <w:p w14:paraId="0E7502D2" w14:textId="77777777" w:rsidR="00177883" w:rsidRPr="000B254C" w:rsidRDefault="001778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10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1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Software </w:t>
            </w:r>
            <w:r w:rsidR="004076A5"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Design &amp; </w:t>
            </w:r>
            <w:r w:rsidRPr="004076A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52DF1B2E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gramStart"/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 Oriented</w:t>
            </w:r>
            <w:proofErr w:type="gramEnd"/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Programming.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9B24D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Data</w:t>
            </w:r>
            <w:r w:rsidR="002C24D6"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Science</w:t>
            </w:r>
            <w:r w:rsidRP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B05F6B7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: </w:t>
      </w:r>
      <w:r w:rsidR="0047289B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Python, Java, C++, C#, C, Golang, </w:t>
      </w:r>
      <w:r w:rsidR="00957241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MATLAB, Mathematica</w:t>
      </w:r>
      <w:r w:rsidR="004D6F08" w:rsidRPr="00E57113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(Familiarity with </w:t>
      </w:r>
      <w:proofErr w:type="spellStart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Springboot</w:t>
      </w:r>
      <w:proofErr w:type="spellEnd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F17C56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Linux,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Git, GitHub,</w:t>
      </w:r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proofErr w:type="spellStart"/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GitOps</w:t>
      </w:r>
      <w:proofErr w:type="spellEnd"/>
      <w:r w:rsidR="005B21DC" w:rsidRP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in IntelliJ based IDE’s like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Pycharm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IntelliJ,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CLion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etc.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will be free and open source</w:t>
      </w:r>
      <w:r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F17C56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3AB50265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CD222E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6A43C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agile methodology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F81385F" w14:textId="1B5A0263" w:rsidR="00322D61" w:rsidRDefault="00CD222E" w:rsidP="00322D6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Google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deployed to production in an IBM cloud environment. 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Similar </w:t>
      </w:r>
      <w:r w:rsid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hands</w:t>
      </w:r>
      <w:r w:rsidR="007F7EF7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-</w:t>
      </w:r>
      <w:r w:rsidR="00302D8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on 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experience </w:t>
      </w:r>
      <w:r w:rsidR="007F7EF7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of</w:t>
      </w:r>
      <w:r w:rsidR="00503EA9" w:rsidRPr="001C27A4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working with Microsoft Azure was gained.</w:t>
      </w:r>
      <w:r w:rsidR="00503EA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272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Working knowledge of </w:t>
      </w:r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Kubernetes, </w:t>
      </w:r>
      <w:proofErr w:type="gramStart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>Containerization</w:t>
      </w:r>
      <w:proofErr w:type="gramEnd"/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virtualization. 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77777777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31FBD99" w:rsidR="00D65220" w:rsidRPr="00806132" w:rsidRDefault="00D65220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83D8A" w:rsidRPr="00883D8A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(Radio waves, 4G, LTE, knowledge of 5G</w:t>
      </w:r>
      <w:r w:rsidR="00883D8A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7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8F7F6997-7895-4819-BEE0-533B1E73407A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174C236C-0879-49EB-8F3A-9C0DBBF7219C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ECACB346-78CF-4893-83F3-FF72000531A5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6328ABE7-4314-4153-86B5-6BFEAE2B671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0DF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emanto-bairagi-865027101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github.com/Orko24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22</cp:revision>
  <cp:lastPrinted>2023-07-13T05:43:00Z</cp:lastPrinted>
  <dcterms:created xsi:type="dcterms:W3CDTF">2023-07-13T05:52:00Z</dcterms:created>
  <dcterms:modified xsi:type="dcterms:W3CDTF">2023-07-13T21:52:00Z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