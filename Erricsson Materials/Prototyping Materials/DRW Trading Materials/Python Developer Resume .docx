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06320B5" w:rsidR="00DB1C8F" w:rsidRPr="00822CC7" w:rsidRDefault="00886F2B" w:rsidP="00D556DB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 w:rsidR="00522CAF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9E02B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DevSecOps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384B5BB3" w14:textId="77777777" w:rsidR="00D556DB" w:rsidRPr="00822CC7" w:rsidRDefault="00DB1C8F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Science &amp; Analysis</w:t>
            </w:r>
            <w:r w:rsidR="00B31695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5DD6228" w14:textId="4CE640A8" w:rsidR="009118E2" w:rsidRPr="00822CC7" w:rsidRDefault="00D556DB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3E1D4A94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A9458B" w14:textId="77777777" w:rsidR="001D377B" w:rsidRDefault="001D377B" w:rsidP="001D377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7051579E" w14:textId="311E3B45" w:rsidR="00F13C4B" w:rsidRPr="00AF21FC" w:rsidRDefault="00A80465" w:rsidP="00AC39C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To receive this funding, its requirements had to be </w:t>
      </w: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analyzed </w:t>
      </w:r>
      <w:r w:rsidR="00AF21FC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and discussed with IBM stakeholders</w:t>
      </w:r>
      <w:r w:rsidR="00AF21FC" w:rsidRPr="00AF21F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ensure adequate levels of funding for computational resources required.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5AD0E16D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3763432C" w14:textId="00265820" w:rsidR="005428AB" w:rsidRDefault="00A84179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Data Visualization </w:t>
      </w:r>
      <w:r w:rsidR="005428AB">
        <w:rPr>
          <w:rStyle w:val="span"/>
          <w:rFonts w:ascii="Alegreya Sans" w:eastAsia="Alegreya Sans" w:hAnsi="Alegreya Sans" w:cs="Alegreya Sans"/>
          <w:sz w:val="20"/>
          <w:szCs w:val="20"/>
        </w:rPr>
        <w:t>Libraries like Matplotlib, Seaborn, and Pandas</w:t>
      </w:r>
      <w:r w:rsidR="00401E7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visualize, present and analyze trading data. 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69F22878" w14:textId="5C4A2688" w:rsidR="001D377B" w:rsidRPr="001D377B" w:rsidRDefault="00EC4B4D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Data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6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BCDC8A87-277A-4E57-9782-2F74829170FB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3FB24BB0-672C-471B-89FA-AF0D4A7FD578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9FF0E82A-AEA9-4C7A-B7D7-8B50E0B4D55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6BD76E6E-2EE3-45B8-9219-F96C047A916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9"/>
  </w:num>
  <w:num w:numId="2" w16cid:durableId="87436132">
    <w:abstractNumId w:val="17"/>
  </w:num>
  <w:num w:numId="3" w16cid:durableId="505753835">
    <w:abstractNumId w:val="4"/>
  </w:num>
  <w:num w:numId="4" w16cid:durableId="18750347">
    <w:abstractNumId w:val="8"/>
  </w:num>
  <w:num w:numId="5" w16cid:durableId="341008703">
    <w:abstractNumId w:val="14"/>
  </w:num>
  <w:num w:numId="6" w16cid:durableId="80569881">
    <w:abstractNumId w:val="12"/>
  </w:num>
  <w:num w:numId="7" w16cid:durableId="393705001">
    <w:abstractNumId w:val="18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6"/>
  </w:num>
  <w:num w:numId="13" w16cid:durableId="1582369017">
    <w:abstractNumId w:val="15"/>
  </w:num>
  <w:num w:numId="14" w16cid:durableId="487476364">
    <w:abstractNumId w:val="5"/>
  </w:num>
  <w:num w:numId="15" w16cid:durableId="1123502918">
    <w:abstractNumId w:val="19"/>
  </w:num>
  <w:num w:numId="16" w16cid:durableId="908349806">
    <w:abstractNumId w:val="13"/>
  </w:num>
  <w:num w:numId="17" w16cid:durableId="822544630">
    <w:abstractNumId w:val="10"/>
  </w:num>
  <w:num w:numId="18" w16cid:durableId="599606880">
    <w:abstractNumId w:val="7"/>
  </w:num>
  <w:num w:numId="19" w16cid:durableId="1109197755">
    <w:abstractNumId w:val="6"/>
  </w:num>
  <w:num w:numId="20" w16cid:durableId="1471820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9</cp:revision>
  <cp:lastPrinted>2023-07-14T17:33:00Z</cp:lastPrinted>
  <dcterms:created xsi:type="dcterms:W3CDTF">2023-07-14T17:32:00Z</dcterms:created>
  <dcterms:modified xsi:type="dcterms:W3CDTF">2023-07-14T21:49:00Z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