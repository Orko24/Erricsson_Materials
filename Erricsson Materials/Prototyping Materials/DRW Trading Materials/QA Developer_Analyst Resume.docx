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hemanto.bairagi@ucalgary.ca</w:t>
            </w:r>
          </w:p>
        </w:tc>
      </w:tr>
    </w:tbl>
    <w:p w14:paraId="71C6ED7A" w14:textId="77777777" w:rsidR="00B271AD" w:rsidRPr="000B254C" w:rsidRDefault="00B271AD" w:rsidP="00A676AA">
      <w:pPr>
        <w:rPr>
          <w:vanish/>
          <w:sz w:val="18"/>
          <w:szCs w:val="18"/>
        </w:rPr>
      </w:pPr>
    </w:p>
    <w:p w14:paraId="7D5D3633" w14:textId="77777777" w:rsidR="009118E2" w:rsidRPr="0056700C" w:rsidRDefault="009118E2" w:rsidP="00A676AA">
      <w:pPr>
        <w:pStyle w:val="divdocumentdivsectiontitle"/>
        <w:spacing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Summary</w:t>
      </w:r>
    </w:p>
    <w:p w14:paraId="5FE44DD2" w14:textId="77777777" w:rsidR="008158AC" w:rsidRDefault="009118E2" w:rsidP="008158AC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8158AC"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 specializing in Machine Learning</w:t>
      </w:r>
      <w:r w:rsidR="00A46AA7" w:rsidRPr="008158AC">
        <w:rPr>
          <w:rStyle w:val="separator-main"/>
          <w:rFonts w:ascii="Alegreya Sans" w:eastAsia="Alegreya Sans" w:hAnsi="Alegreya Sans" w:cs="Alegreya Sans"/>
          <w:sz w:val="20"/>
          <w:szCs w:val="20"/>
        </w:rPr>
        <w:t>, Artificial Intelligence &amp;</w:t>
      </w:r>
      <w:r w:rsidRPr="008158AC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Python development.</w:t>
      </w:r>
    </w:p>
    <w:p w14:paraId="44F6B873" w14:textId="12A50603" w:rsidR="001A6308" w:rsidRPr="00976525" w:rsidRDefault="001A6308" w:rsidP="008158AC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97652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Transitioned from Physics, to Financial Physics and Engineering to Software Engineering professionally. </w:t>
      </w:r>
    </w:p>
    <w:p w14:paraId="3393353B" w14:textId="1D3F1660" w:rsidR="00A75F20" w:rsidRPr="00A75F20" w:rsidRDefault="00A75F20" w:rsidP="00A75F20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GitHub Link: </w:t>
      </w:r>
      <w:hyperlink r:id="rId9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</w:t>
        </w:r>
      </w:hyperlink>
    </w:p>
    <w:p w14:paraId="0E7A6BD2" w14:textId="5D64F331" w:rsidR="002C24D6" w:rsidRPr="0035712D" w:rsidRDefault="00A75F20" w:rsidP="0035712D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LinkedIn Link: </w:t>
      </w:r>
      <w:hyperlink r:id="rId10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https://www.linkedin.com/in/hemanto-bairagi-865027101/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6400E72" w14:textId="30D8487F" w:rsidR="009118E2" w:rsidRPr="0056700C" w:rsidRDefault="009118E2" w:rsidP="00491691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Skills</w:t>
      </w:r>
    </w:p>
    <w:tbl>
      <w:tblPr>
        <w:tblStyle w:val="divdocumenttable"/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835"/>
        <w:gridCol w:w="4835"/>
      </w:tblGrid>
      <w:tr w:rsidR="009118E2" w:rsidRPr="0056700C" w14:paraId="690B55E5" w14:textId="77777777" w:rsidTr="00522CAF">
        <w:trPr>
          <w:trHeight w:val="158"/>
        </w:trPr>
        <w:tc>
          <w:tcPr>
            <w:tcW w:w="483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4E59EE" w14:textId="17FF2319" w:rsidR="006C1469" w:rsidRPr="00822CC7" w:rsidRDefault="006C1469" w:rsidP="009118E2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976525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Software </w:t>
            </w:r>
            <w:r w:rsidR="00283593" w:rsidRPr="00976525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Engineering &amp; Software </w:t>
            </w:r>
            <w:r w:rsidRPr="00976525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Development</w:t>
            </w:r>
            <w:r w:rsidR="00A46AA7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</w:t>
            </w:r>
          </w:p>
          <w:p w14:paraId="5398CEAF" w14:textId="77777777" w:rsidR="009118E2" w:rsidRPr="00822CC7" w:rsidRDefault="00A46AA7" w:rsidP="007D7416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Python Programming</w:t>
            </w:r>
            <w:r w:rsidR="002C24D6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&amp; Machine Learning</w:t>
            </w:r>
            <w:r w:rsidR="00144D44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</w:t>
            </w:r>
          </w:p>
          <w:p w14:paraId="6B5042B0" w14:textId="106320B5" w:rsidR="00DB1C8F" w:rsidRPr="00822CC7" w:rsidRDefault="00886F2B" w:rsidP="00D556DB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Databases</w:t>
            </w:r>
            <w:r w:rsidR="00522CAF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  <w:r w:rsidR="009E02B3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Development</w:t>
            </w:r>
            <w:r w:rsidR="00CB66E8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</w:t>
            </w:r>
          </w:p>
        </w:tc>
        <w:tc>
          <w:tcPr>
            <w:tcW w:w="4835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F42B7A" w14:textId="70FD9D38" w:rsidR="00144D44" w:rsidRPr="00822CC7" w:rsidRDefault="00144D44" w:rsidP="00144D44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DevOps</w:t>
            </w:r>
            <w:r w:rsidR="00417297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&amp; DevSecOps</w:t>
            </w:r>
            <w:r w:rsidR="00CB66E8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</w:t>
            </w:r>
          </w:p>
          <w:p w14:paraId="384B5BB3" w14:textId="77777777" w:rsidR="00D556DB" w:rsidRPr="00822CC7" w:rsidRDefault="00DB1C8F" w:rsidP="00D556DB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Data Science &amp; Analysis</w:t>
            </w:r>
            <w:r w:rsidR="00B31695"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</w:t>
            </w:r>
          </w:p>
          <w:p w14:paraId="15DD6228" w14:textId="4CE640A8" w:rsidR="009118E2" w:rsidRPr="00822CC7" w:rsidRDefault="00D556DB" w:rsidP="00D556DB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22CC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Algorithm Development.  </w:t>
            </w:r>
          </w:p>
        </w:tc>
      </w:tr>
    </w:tbl>
    <w:p w14:paraId="72EB2953" w14:textId="3E1D4A94" w:rsidR="009118E2" w:rsidRDefault="009118E2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Experience</w:t>
      </w:r>
    </w:p>
    <w:p w14:paraId="429D4E03" w14:textId="16DFF462" w:rsidR="009118E2" w:rsidRPr="0056700C" w:rsidRDefault="009118E2" w:rsidP="009118E2">
      <w:pPr>
        <w:pStyle w:val="divdocumentsinglecolumn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 xml:space="preserve">Lead </w:t>
      </w:r>
      <w:r w:rsidRPr="0056700C">
        <w:rPr>
          <w:rStyle w:val="spanjobtitle"/>
          <w:sz w:val="20"/>
          <w:szCs w:val="20"/>
        </w:rPr>
        <w:t>Software Engineer</w:t>
      </w:r>
      <w:r>
        <w:rPr>
          <w:rStyle w:val="spanjobtitle"/>
          <w:sz w:val="20"/>
          <w:szCs w:val="20"/>
        </w:rPr>
        <w:t xml:space="preserve"> and Software Architect</w:t>
      </w:r>
      <w:r w:rsidR="00387596">
        <w:rPr>
          <w:rStyle w:val="spanjobtitle"/>
          <w:sz w:val="20"/>
          <w:szCs w:val="20"/>
        </w:rPr>
        <w:t xml:space="preserve"> </w:t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Jan 2022 to </w:t>
      </w:r>
      <w:r w:rsidR="00142711">
        <w:rPr>
          <w:rStyle w:val="span"/>
          <w:rFonts w:ascii="Alegreya Sans" w:eastAsia="Alegreya Sans" w:hAnsi="Alegreya Sans" w:cs="Alegreya Sans"/>
          <w:sz w:val="20"/>
          <w:szCs w:val="20"/>
        </w:rPr>
        <w:t>present</w:t>
      </w: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7C6A27B" w14:textId="29156DBF" w:rsidR="009118E2" w:rsidRPr="0056700C" w:rsidRDefault="009118E2" w:rsidP="009118E2">
      <w:pPr>
        <w:pStyle w:val="spanpaddedline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IBM Startup Partner Program</w:t>
      </w:r>
      <w:r w:rsidR="00387596">
        <w:rPr>
          <w:rStyle w:val="spancompanyname"/>
          <w:rFonts w:ascii="Alegreya Sans" w:eastAsia="Alegreya Sans" w:hAnsi="Alegreya Sans" w:cs="Alegreya Sans"/>
          <w:sz w:val="20"/>
          <w:szCs w:val="20"/>
        </w:rPr>
        <w:t>;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 </w:t>
      </w:r>
      <w:r w:rsidRPr="0056700C">
        <w:rPr>
          <w:rStyle w:val="spancompanyname"/>
          <w:rFonts w:ascii="Alegreya Sans" w:eastAsia="Alegreya Sans" w:hAnsi="Alegreya Sans" w:cs="Alegreya Sans"/>
          <w:sz w:val="20"/>
          <w:szCs w:val="20"/>
        </w:rPr>
        <w:t>Adamas Audio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0A5416EA" w14:textId="12144A52" w:rsidR="009118E2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Role was to design, develop, produce, deploy code for Adamas Audio. Currently running ongoing </w:t>
      </w:r>
      <w:r w:rsidR="006C1AA1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support. </w:t>
      </w:r>
    </w:p>
    <w:p w14:paraId="6D8F8324" w14:textId="6905814F" w:rsidR="00B271AD" w:rsidRDefault="00B271AD" w:rsidP="002F10B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Adamas Audio was </w:t>
      </w:r>
      <w:r w:rsidR="00867D1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developed in an integrated testing environment on Google Cloud. Manual Automated tests, and performance benchmarks had to be written and integrated into </w:t>
      </w:r>
      <w:r w:rsidR="0006679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software development lifecycle to ensure optimal performance upon deployment. </w:t>
      </w:r>
    </w:p>
    <w:p w14:paraId="0643615E" w14:textId="31E65D21" w:rsidR="007B1A3F" w:rsidRPr="00894422" w:rsidRDefault="00F764B7" w:rsidP="002F10B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944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gained: </w:t>
      </w:r>
      <w:r w:rsidR="00B12104" w:rsidRPr="008944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Python, Java, Machine Learning, Artificial Intelligence, </w:t>
      </w:r>
      <w:r w:rsidR="006C1AA1" w:rsidRPr="00894422"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</w:t>
      </w:r>
      <w:r w:rsidR="002332A7" w:rsidRPr="008944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like</w:t>
      </w:r>
      <w:r w:rsidR="006C1AA1" w:rsidRPr="008944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Keras, </w:t>
      </w:r>
      <w:r w:rsidR="002332A7" w:rsidRPr="008944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PyTorch, Tensorflow, Sci-kit Learn, Pandas, Numpy, etc. API development, Frontend: </w:t>
      </w:r>
      <w:r w:rsidR="002332A7" w:rsidRPr="007C714B">
        <w:rPr>
          <w:rStyle w:val="span"/>
          <w:rFonts w:ascii="Alegreya Sans" w:eastAsia="Alegreya Sans" w:hAnsi="Alegreya Sans" w:cs="Alegreya Sans"/>
          <w:sz w:val="20"/>
          <w:szCs w:val="20"/>
        </w:rPr>
        <w:t>HTML, CSS</w:t>
      </w:r>
      <w:r w:rsidR="00403FBC" w:rsidRPr="007C714B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2332A7" w:rsidRPr="007C714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JavaScript,</w:t>
      </w:r>
      <w:r w:rsidR="002332A7" w:rsidRPr="00894422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 xml:space="preserve"> </w:t>
      </w:r>
      <w:r w:rsidR="002332A7" w:rsidRPr="007C714B">
        <w:rPr>
          <w:rStyle w:val="span"/>
          <w:rFonts w:ascii="Alegreya Sans" w:eastAsia="Alegreya Sans" w:hAnsi="Alegreya Sans" w:cs="Alegreya Sans"/>
          <w:sz w:val="20"/>
          <w:szCs w:val="20"/>
        </w:rPr>
        <w:t>Node.js</w:t>
      </w:r>
      <w:r w:rsidR="002332A7" w:rsidRPr="00894422">
        <w:rPr>
          <w:rStyle w:val="span"/>
          <w:rFonts w:ascii="Alegreya Sans" w:eastAsia="Alegreya Sans" w:hAnsi="Alegreya Sans" w:cs="Alegreya Sans"/>
          <w:sz w:val="20"/>
          <w:szCs w:val="20"/>
        </w:rPr>
        <w:t>, ETL software</w:t>
      </w:r>
      <w:r w:rsidR="00E72E2C" w:rsidRPr="008944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F518CB" w:rsidRPr="008944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Programming Languages like: </w:t>
      </w:r>
      <w:r w:rsidR="0047289B" w:rsidRPr="007C714B">
        <w:rPr>
          <w:rStyle w:val="span"/>
          <w:rFonts w:ascii="Alegreya Sans" w:eastAsia="Alegreya Sans" w:hAnsi="Alegreya Sans" w:cs="Alegreya Sans"/>
          <w:sz w:val="20"/>
          <w:szCs w:val="20"/>
        </w:rPr>
        <w:t>Python, Java, C++, C#, C, Golang</w:t>
      </w:r>
      <w:r w:rsidR="0047289B" w:rsidRPr="008944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957241" w:rsidRPr="00894422">
        <w:rPr>
          <w:rStyle w:val="span"/>
          <w:rFonts w:ascii="Alegreya Sans" w:eastAsia="Alegreya Sans" w:hAnsi="Alegreya Sans" w:cs="Alegreya Sans"/>
          <w:sz w:val="20"/>
          <w:szCs w:val="20"/>
        </w:rPr>
        <w:t>MATLAB, Mathematica</w:t>
      </w:r>
      <w:r w:rsidR="004D6F08" w:rsidRPr="00894422">
        <w:rPr>
          <w:rStyle w:val="span"/>
          <w:rFonts w:ascii="Alegreya Sans" w:eastAsia="Alegreya Sans" w:hAnsi="Alegreya Sans" w:cs="Alegreya Sans"/>
          <w:sz w:val="20"/>
          <w:szCs w:val="20"/>
        </w:rPr>
        <w:t>, SQL</w:t>
      </w:r>
      <w:r w:rsidR="007D7416" w:rsidRPr="008944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Site Operation Management, DNS, Domain Transfer, Site Migration, Cloud Computing, </w:t>
      </w:r>
      <w:r w:rsidR="007D7416" w:rsidRPr="007C714B">
        <w:rPr>
          <w:rStyle w:val="span"/>
          <w:rFonts w:ascii="Alegreya Sans" w:eastAsia="Alegreya Sans" w:hAnsi="Alegreya Sans" w:cs="Alegreya Sans"/>
          <w:sz w:val="20"/>
          <w:szCs w:val="20"/>
        </w:rPr>
        <w:t>Django, Flask</w:t>
      </w:r>
      <w:r w:rsidR="007D7416" w:rsidRPr="008944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7D7416" w:rsidRPr="007C714B">
        <w:rPr>
          <w:rStyle w:val="span"/>
          <w:rFonts w:ascii="Alegreya Sans" w:eastAsia="Alegreya Sans" w:hAnsi="Alegreya Sans" w:cs="Alegreya Sans"/>
          <w:sz w:val="20"/>
          <w:szCs w:val="20"/>
        </w:rPr>
        <w:t>Redis</w:t>
      </w:r>
      <w:r w:rsidR="007D7416" w:rsidRPr="008944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&amp; Celery data development and integration</w:t>
      </w:r>
      <w:r w:rsidR="007D7416" w:rsidRPr="007C714B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  <w:r w:rsidR="00894422" w:rsidRPr="007C714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Relational Database utilization and management like MySQL &amp; MS SQL Server, PostgreSQL</w:t>
      </w:r>
      <w:r w:rsidR="0031367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313672" w:rsidRPr="007C714B">
        <w:rPr>
          <w:rStyle w:val="span"/>
          <w:rFonts w:ascii="Alegreya Sans" w:eastAsia="Alegreya Sans" w:hAnsi="Alegreya Sans" w:cs="Alegreya Sans"/>
          <w:sz w:val="20"/>
          <w:szCs w:val="20"/>
        </w:rPr>
        <w:t>Web</w:t>
      </w:r>
      <w:r w:rsidR="00EE629C" w:rsidRPr="007C714B">
        <w:rPr>
          <w:rStyle w:val="span"/>
          <w:rFonts w:ascii="Alegreya Sans" w:eastAsia="Alegreya Sans" w:hAnsi="Alegreya Sans" w:cs="Alegreya Sans"/>
          <w:sz w:val="20"/>
          <w:szCs w:val="20"/>
        </w:rPr>
        <w:t>S</w:t>
      </w:r>
      <w:r w:rsidR="00313672" w:rsidRPr="007C714B">
        <w:rPr>
          <w:rStyle w:val="span"/>
          <w:rFonts w:ascii="Alegreya Sans" w:eastAsia="Alegreya Sans" w:hAnsi="Alegreya Sans" w:cs="Alegreya Sans"/>
          <w:sz w:val="20"/>
          <w:szCs w:val="20"/>
        </w:rPr>
        <w:t>ocket programming</w:t>
      </w:r>
      <w:r w:rsidR="0031367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to connect </w:t>
      </w:r>
      <w:r w:rsidR="00313672" w:rsidRPr="007C714B">
        <w:rPr>
          <w:rStyle w:val="span"/>
          <w:rFonts w:ascii="Alegreya Sans" w:eastAsia="Alegreya Sans" w:hAnsi="Alegreya Sans" w:cs="Alegreya Sans"/>
          <w:sz w:val="20"/>
          <w:szCs w:val="20"/>
        </w:rPr>
        <w:t>Redis servers to Django Middleware</w:t>
      </w:r>
      <w:r w:rsidR="0031367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4D6F08" w:rsidRPr="00894422">
        <w:rPr>
          <w:rStyle w:val="span"/>
          <w:rFonts w:ascii="Alegreya Sans" w:eastAsia="Alegreya Sans" w:hAnsi="Alegreya Sans" w:cs="Alegreya Sans"/>
          <w:sz w:val="20"/>
          <w:szCs w:val="20"/>
        </w:rPr>
        <w:t>Linux, Bash Script</w:t>
      </w:r>
      <w:r w:rsidR="00A82528" w:rsidRPr="00894422">
        <w:rPr>
          <w:rStyle w:val="span"/>
          <w:rFonts w:ascii="Alegreya Sans" w:eastAsia="Alegreya Sans" w:hAnsi="Alegreya Sans" w:cs="Alegreya Sans"/>
          <w:sz w:val="20"/>
          <w:szCs w:val="20"/>
        </w:rPr>
        <w:t>, Git, GitHub,</w:t>
      </w:r>
      <w:r w:rsidR="005B21DC" w:rsidRPr="008944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GitOps,</w:t>
      </w:r>
      <w:r w:rsidR="00EA72B6" w:rsidRPr="008944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Cryptography, SSL &amp; Cyber Security</w:t>
      </w:r>
      <w:r w:rsidR="00894422" w:rsidRPr="00894422">
        <w:rPr>
          <w:rStyle w:val="span"/>
          <w:rFonts w:ascii="Alegreya Sans" w:eastAsia="Alegreya Sans" w:hAnsi="Alegreya Sans" w:cs="Alegreya Sans"/>
          <w:sz w:val="20"/>
          <w:szCs w:val="20"/>
        </w:rPr>
        <w:t>, HTTP, HTTPS, TCP/IP</w:t>
      </w:r>
      <w:r w:rsidR="005B21DC" w:rsidRPr="008944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94422">
        <w:rPr>
          <w:rStyle w:val="span"/>
          <w:rFonts w:ascii="Alegreya Sans" w:eastAsia="Alegreya Sans" w:hAnsi="Alegreya Sans" w:cs="Alegreya Sans"/>
          <w:sz w:val="20"/>
          <w:szCs w:val="20"/>
        </w:rPr>
        <w:t>Data Analysis &amp; Data Science.</w:t>
      </w:r>
      <w:r w:rsidR="008240E4" w:rsidRPr="008944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7DA9458B" w14:textId="77777777" w:rsidR="001D377B" w:rsidRDefault="001D377B" w:rsidP="001D377B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Recently Site Operations Management and Migration was performed on the site to migrate the web application from Liquid-web dedicated servers to IBM Bare-metal Servers. </w:t>
      </w:r>
    </w:p>
    <w:p w14:paraId="0799FFB5" w14:textId="77777777" w:rsidR="00AF21FC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Service went down April 14</w:t>
      </w:r>
      <w:r w:rsidRPr="003B6F6A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th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due to cost, have been approved by IBM’s partner program and am currently receiving $3000 USD for 6 months in funding starting May 1st. </w:t>
      </w:r>
    </w:p>
    <w:p w14:paraId="2AB87909" w14:textId="57B98ADF" w:rsidR="009118E2" w:rsidRPr="00A82528" w:rsidRDefault="00A82528" w:rsidP="004C7CEC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updates written in Golang, Java and C++ to ensure scalability and patentability when profitable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, are being applied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Update and update progress hosted in this GitHub repository</w:t>
      </w:r>
      <w:r w:rsidR="005B21D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and will be 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free and open source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: </w:t>
      </w:r>
      <w:hyperlink r:id="rId11" w:history="1">
        <w:r w:rsidR="009118E2" w:rsidRPr="00A82528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https://github.com/Orko24/FFMPEG_Golang_replacement</w:t>
        </w:r>
      </w:hyperlink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4371A43" w14:textId="50503505" w:rsidR="008240E4" w:rsidRPr="008240E4" w:rsidRDefault="009118E2" w:rsidP="008240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purpose of Adamas Audio was to allow customers to create custom audiobooks at scale. 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It is currently hosted at: </w:t>
      </w:r>
      <w:hyperlink r:id="rId12" w:history="1">
        <w:r w:rsidRPr="005F7B9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https://www.adamasaudio.com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Full article detailing it can be found </w:t>
      </w:r>
      <w:hyperlink r:id="rId13" w:history="1">
        <w:r w:rsidRPr="00992E0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https://adamas-audio.medium.com/adamas-audio-machine-learning-and-web-development-to-produce-cheap-audiobooks-and-voice-cloning-a05608e4485f</w:t>
        </w:r>
      </w:hyperlink>
      <w:r w:rsidRPr="00992E06"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459714E6" w14:textId="5CABF7D6" w:rsidR="00DE2881" w:rsidRPr="00DE2881" w:rsidRDefault="00EA72B6" w:rsidP="00DE2881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components of Adamas Audio were 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client data management system, </w:t>
      </w:r>
      <w:r w:rsidR="00B2476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Deriving API’s, Django Middleware. 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These components were developed in a </w:t>
      </w:r>
      <w:r w:rsidR="00D65220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Test-driven environment using agile methodology.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3A4FEBEC" w14:textId="5AD0E16D" w:rsidR="00B2476F" w:rsidRDefault="00B2476F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was coded in HTML, CSS, JavaScript</w:t>
      </w:r>
      <w:r w:rsidR="00BF0A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Initialized frontend of the data pipeline. Django Middleware integrated data pipeline from frontend to backend. </w:t>
      </w:r>
      <w:r w:rsidR="0011759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processing </w:t>
      </w:r>
      <w:r w:rsidR="00B3336A">
        <w:rPr>
          <w:rStyle w:val="span"/>
          <w:rFonts w:ascii="Alegreya Sans" w:eastAsia="Alegreya Sans" w:hAnsi="Alegreya Sans" w:cs="Alegreya Sans"/>
          <w:sz w:val="20"/>
          <w:szCs w:val="20"/>
        </w:rPr>
        <w:t>APIs</w:t>
      </w:r>
      <w:r w:rsidR="0011759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built in Python, C++, </w:t>
      </w:r>
      <w:r w:rsidR="005D7352">
        <w:rPr>
          <w:rStyle w:val="span"/>
          <w:rFonts w:ascii="Alegreya Sans" w:eastAsia="Alegreya Sans" w:hAnsi="Alegreya Sans" w:cs="Alegreya Sans"/>
          <w:sz w:val="20"/>
          <w:szCs w:val="20"/>
        </w:rPr>
        <w:t>C#, C</w:t>
      </w:r>
      <w:r w:rsidR="0011759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Java, Golang, SQL. </w:t>
      </w:r>
      <w:r w:rsidR="00117598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Client database management system doubled up as a data governance policy, </w:t>
      </w:r>
      <w:r w:rsidR="005D7352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to allow security at scale.</w:t>
      </w:r>
    </w:p>
    <w:p w14:paraId="263AF54F" w14:textId="4160D739" w:rsidR="00A82528" w:rsidRDefault="00A93EAD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Integrated frontend to backend data pipeline allowed derived datasets and data products per client API request to be created and passed from server to client </w:t>
      </w:r>
      <w:r w:rsidR="00886F1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via the pipeline built through Django Middleware. </w:t>
      </w:r>
    </w:p>
    <w:p w14:paraId="2B2020FA" w14:textId="77777777" w:rsidR="00DE2881" w:rsidRDefault="00886F1B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lastRenderedPageBreak/>
        <w:t>Data products were built using Machine Learning libraries like: Pytorch</w:t>
      </w:r>
      <w:r w:rsidRPr="003B6F6A">
        <w:rPr>
          <w:rStyle w:val="separator-main"/>
          <w:rFonts w:ascii="Alegreya Sans" w:eastAsia="Alegreya Sans" w:hAnsi="Alegreya Sans" w:cs="Alegreya Sans"/>
          <w:sz w:val="20"/>
          <w:szCs w:val="20"/>
        </w:rPr>
        <w:t>, Tensorflow, Keras, Scikit-learn, Pandas, Numpy, etc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.</w:t>
      </w:r>
    </w:p>
    <w:p w14:paraId="59AE649C" w14:textId="3E403B6A" w:rsidR="00886F1B" w:rsidRPr="00976525" w:rsidRDefault="00DE2881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976525">
        <w:rPr>
          <w:rStyle w:val="separator-main"/>
          <w:rFonts w:ascii="Alegreya Sans" w:eastAsia="Alegreya Sans" w:hAnsi="Alegreya Sans" w:cs="Alegreya Sans"/>
          <w:sz w:val="20"/>
          <w:szCs w:val="20"/>
        </w:rPr>
        <w:t>APIs were tested using PyUnit Testing framework (</w:t>
      </w:r>
      <w:hyperlink r:id="rId14" w:history="1">
        <w:r w:rsidRPr="00976525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https://docs.python.org/3/library/unittest.html</w:t>
        </w:r>
      </w:hyperlink>
      <w:r w:rsidRPr="0097652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) to ensure functionality and scalability upon software integration and production. </w:t>
      </w:r>
      <w:r w:rsidR="00886F1B" w:rsidRPr="0097652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37A2ED7" w14:textId="77777777" w:rsidR="00323E6D" w:rsidRPr="007D012E" w:rsidRDefault="00886F1B" w:rsidP="00323E6D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Adamas Audio was hosted </w:t>
      </w:r>
      <w:r w:rsidR="00387596">
        <w:rPr>
          <w:rStyle w:val="separator-main"/>
          <w:rFonts w:ascii="Alegreya Sans" w:eastAsia="Alegreya Sans" w:hAnsi="Alegreya Sans" w:cs="Alegreya Sans"/>
          <w:sz w:val="20"/>
          <w:szCs w:val="20"/>
        </w:rPr>
        <w:t>using Apache</w:t>
      </w:r>
      <w:r w:rsidR="00323E6D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Apache server instance templates written in C/C++ are given here: </w:t>
      </w:r>
      <w:hyperlink r:id="rId15" w:history="1">
        <w:r w:rsidR="00323E6D" w:rsidRPr="007D012E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https://github.com/Orko24/Apache_django_ssl_web_integration</w:t>
        </w:r>
      </w:hyperlink>
      <w:r w:rsidR="00323E6D" w:rsidRPr="007D012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8A02F02" w14:textId="02D2103F" w:rsidR="009118E2" w:rsidRDefault="00323E6D" w:rsidP="00404E75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SSL certificates were integrated into a DNS to Apache pipeline. This allowed </w:t>
      </w:r>
      <w:r w:rsidRPr="007C714B">
        <w:rPr>
          <w:rStyle w:val="span"/>
          <w:rFonts w:ascii="Alegreya Sans" w:eastAsia="Alegreya Sans" w:hAnsi="Alegreya Sans" w:cs="Alegreya Sans"/>
          <w:sz w:val="20"/>
          <w:szCs w:val="20"/>
        </w:rPr>
        <w:t>HTTPS technology to encrypt all web traffic per client API request. Django-RQ, SQL and Redis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were utilized to ensure all client requests run asynchronously per request at scale.</w:t>
      </w:r>
    </w:p>
    <w:p w14:paraId="24382F01" w14:textId="10F3D7C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jobtitle"/>
          <w:sz w:val="20"/>
          <w:szCs w:val="20"/>
        </w:rPr>
      </w:pPr>
      <w:r>
        <w:rPr>
          <w:rStyle w:val="spanjobtitle"/>
          <w:sz w:val="20"/>
          <w:szCs w:val="20"/>
        </w:rPr>
        <w:t>Quant-connect</w:t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="005D06F9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 w:rsidR="005D06F9"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1A6FF396" w14:textId="7777777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>Algorithmic Trader</w:t>
      </w:r>
      <w:r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49B7A3DE" w14:textId="77777777" w:rsidR="00B63E5C" w:rsidRDefault="001A630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Made the </w:t>
      </w:r>
      <w:r w:rsidR="00CC2AD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transition from </w:t>
      </w:r>
      <w:r w:rsidR="00091124">
        <w:rPr>
          <w:rStyle w:val="span"/>
          <w:rFonts w:ascii="Alegreya Sans" w:eastAsia="Alegreya Sans" w:hAnsi="Alegreya Sans" w:cs="Alegreya Sans"/>
          <w:sz w:val="20"/>
          <w:szCs w:val="20"/>
        </w:rPr>
        <w:t>Physics to Financial Physics and Financial Engineering. Allowed the gaining of experience in Financial Engineering, Software Development and Algorithm Development.</w:t>
      </w:r>
    </w:p>
    <w:p w14:paraId="772B51BE" w14:textId="4A2444B6" w:rsidR="001A6308" w:rsidRDefault="00A26125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developed in Python.</w:t>
      </w:r>
    </w:p>
    <w:p w14:paraId="3763432C" w14:textId="00265820" w:rsidR="005428AB" w:rsidRDefault="00A84179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Utilized Data Visualization </w:t>
      </w:r>
      <w:r w:rsidR="005428AB">
        <w:rPr>
          <w:rStyle w:val="span"/>
          <w:rFonts w:ascii="Alegreya Sans" w:eastAsia="Alegreya Sans" w:hAnsi="Alegreya Sans" w:cs="Alegreya Sans"/>
          <w:sz w:val="20"/>
          <w:szCs w:val="20"/>
        </w:rPr>
        <w:t>Libraries like Matplotlib, Seaborn, and Pandas</w:t>
      </w:r>
      <w:r w:rsidR="00401E7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to visualize, present and analyze trading data. </w:t>
      </w:r>
    </w:p>
    <w:p w14:paraId="28169EDA" w14:textId="49163940" w:rsidR="000D49A1" w:rsidRDefault="000D49A1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 like Tensorflow, Keras, SciKit-Learn, were utilized to identify patterns</w:t>
      </w:r>
      <w:r w:rsidR="008344A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within trading data. This was done to create predictive analytics </w:t>
      </w:r>
      <w:r w:rsidR="00206A23">
        <w:rPr>
          <w:rStyle w:val="span"/>
          <w:rFonts w:ascii="Alegreya Sans" w:eastAsia="Alegreya Sans" w:hAnsi="Alegreya Sans" w:cs="Alegreya Sans"/>
          <w:sz w:val="20"/>
          <w:szCs w:val="20"/>
        </w:rPr>
        <w:t>regarding</w:t>
      </w:r>
      <w:r w:rsidR="008344A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share and commodity prices. </w:t>
      </w:r>
    </w:p>
    <w:p w14:paraId="174C2E1C" w14:textId="5907E1B1" w:rsidR="005428AB" w:rsidRDefault="001D377B" w:rsidP="001D377B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lean trading engine Framework was utilized for live trading and back testing of Algorithms: </w:t>
      </w:r>
      <w:hyperlink r:id="rId16" w:anchor="topic100.html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https://www.lean.io/#topic100.html</w:t>
        </w:r>
      </w:hyperlink>
      <w:r w:rsidRPr="001D377B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40EAE26F" w14:textId="35FD7964" w:rsidR="009118E2" w:rsidRPr="005D57C6" w:rsidRDefault="00EC4B4D" w:rsidP="005D57C6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jobtitle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Scanning Software to perform analysis on but not limited to trading volume, outstanding share volume, news feeds regarding trading catalysts and trading sentiment. </w:t>
      </w:r>
      <w:r w:rsidR="007C714B">
        <w:rPr>
          <w:rStyle w:val="span"/>
          <w:rFonts w:ascii="Alegreya Sans" w:eastAsia="Alegreya Sans" w:hAnsi="Alegreya Sans" w:cs="Alegreya Sans"/>
          <w:sz w:val="20"/>
          <w:szCs w:val="20"/>
        </w:rPr>
        <w:t>The data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generated </w:t>
      </w:r>
      <w:r w:rsidR="005F322E">
        <w:rPr>
          <w:rStyle w:val="span"/>
          <w:rFonts w:ascii="Alegreya Sans" w:eastAsia="Alegreya Sans" w:hAnsi="Alegreya Sans" w:cs="Alegreya Sans"/>
          <w:sz w:val="20"/>
          <w:szCs w:val="20"/>
        </w:rPr>
        <w:t>was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integrated into machine learning predictive system to produce a scoring system, to create buy/sell signals for equities and commodities.</w:t>
      </w:r>
    </w:p>
    <w:p w14:paraId="0DFDA1A1" w14:textId="50893B70" w:rsidR="009118E2" w:rsidRPr="007A274B" w:rsidRDefault="009118E2" w:rsidP="009118E2">
      <w:pPr>
        <w:pStyle w:val="divdocumentsinglecolumn"/>
        <w:spacing w:before="100" w:line="276" w:lineRule="auto"/>
        <w:ind w:left="225" w:right="200"/>
        <w:rPr>
          <w:rStyle w:val="spancompanyname"/>
          <w:rFonts w:ascii="Alegreya Sans Medium" w:eastAsia="Alegreya Sans Medium" w:hAnsi="Alegreya Sans Medium" w:cs="Alegreya Sans Medium"/>
          <w:sz w:val="20"/>
          <w:szCs w:val="20"/>
        </w:rPr>
      </w:pPr>
      <w:r>
        <w:rPr>
          <w:rStyle w:val="spanjobtitle"/>
          <w:sz w:val="20"/>
          <w:szCs w:val="20"/>
        </w:rPr>
        <w:t>Undergraduate Researcher</w:t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  <w:t xml:space="preserve">            </w:t>
      </w:r>
      <w:r w:rsidR="00E704A5">
        <w:rPr>
          <w:rStyle w:val="spanjobtitle"/>
          <w:sz w:val="20"/>
          <w:szCs w:val="20"/>
        </w:rPr>
        <w:t xml:space="preserve">   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Sept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2019 to J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une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2020 </w:t>
      </w:r>
      <w:r w:rsidRPr="0056700C">
        <w:rPr>
          <w:rStyle w:val="spanjobtitle"/>
          <w:sz w:val="20"/>
          <w:szCs w:val="20"/>
        </w:rPr>
        <w:t xml:space="preserve"> </w:t>
      </w:r>
    </w:p>
    <w:p w14:paraId="562E6724" w14:textId="57FE276A" w:rsidR="009118E2" w:rsidRPr="008D3E22" w:rsidRDefault="009118E2" w:rsidP="009118E2">
      <w:pPr>
        <w:pStyle w:val="divdocumentsinglecolumn"/>
        <w:spacing w:before="100"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companyname"/>
          <w:rFonts w:ascii="Alegreya Sans" w:eastAsia="Alegreya Sans" w:hAnsi="Alegreya Sans" w:cs="Alegreya Sans"/>
          <w:sz w:val="20"/>
          <w:szCs w:val="20"/>
        </w:rPr>
        <w:t>University of Calgary</w:t>
      </w:r>
      <w:r w:rsidRPr="008D3E22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6CC4BF2A" w14:textId="480A2BFF" w:rsidR="005D57C6" w:rsidRPr="00976525" w:rsidRDefault="005D57C6" w:rsidP="0080613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976525">
        <w:rPr>
          <w:rStyle w:val="span"/>
          <w:rFonts w:ascii="Alegreya Sans" w:eastAsia="Alegreya Sans" w:hAnsi="Alegreya Sans" w:cs="Alegreya Sans"/>
          <w:sz w:val="20"/>
          <w:szCs w:val="20"/>
        </w:rPr>
        <w:t>Gained strong analytical and problem-solving skills, with the ability to multitask in a fast-paced environment with changing priorities.</w:t>
      </w:r>
    </w:p>
    <w:p w14:paraId="0747D25C" w14:textId="58D7E04D" w:rsidR="00806132" w:rsidRDefault="00C242F9" w:rsidP="0080613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Utilized</w:t>
      </w:r>
      <w:r w:rsidR="00EE0F0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D056C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C++/C to program an Arduino to track </w:t>
      </w:r>
      <w:r w:rsidR="006A2D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photons emitted from experimental green laser. </w:t>
      </w:r>
    </w:p>
    <w:p w14:paraId="546ED18C" w14:textId="476E78CC" w:rsidR="00C05CB5" w:rsidRPr="00C05CB5" w:rsidRDefault="00E76D3D" w:rsidP="00C05CB5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Experience utilizing programming languages like Python, C++, C, Mathematica, </w:t>
      </w:r>
      <w:r w:rsidR="00BF0AD4"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and 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>MATLAB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 a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professional 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research 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>setting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0827320C" w14:textId="7AA78C8E" w:rsidR="0048001E" w:rsidRPr="0048001E" w:rsidRDefault="0048001E" w:rsidP="0048001E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Thesis given in this GitHub repository: </w:t>
      </w:r>
      <w:hyperlink r:id="rId17" w:history="1">
        <w:r w:rsidRPr="001551ED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https://github.com/Orko24/ODMR_thesis/blob/master/Hemanto_Bairagi_Final_Report_Draft_3%20(1).pdf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6FD3AB94" w14:textId="0F7B4C34" w:rsidR="00EE0F00" w:rsidRPr="00BF0AD4" w:rsidRDefault="00712E7A" w:rsidP="00BF0AD4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Link verifying research: </w:t>
      </w:r>
      <w:hyperlink r:id="rId18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http://quantumalberta.ca/wp-content/uploads/2020/12/IQST-2020-Report.pdf</w:t>
        </w:r>
      </w:hyperlink>
    </w:p>
    <w:p w14:paraId="4D37BF1F" w14:textId="5C3E0155" w:rsidR="009118E2" w:rsidRDefault="009118E2" w:rsidP="009118E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>ODMR thesis: Worked on building a building an optically detected magnetic resonance (ODMR) microscope, with the intent of mind to use qubits to produce nanoscale imagery and video.</w:t>
      </w:r>
    </w:p>
    <w:p w14:paraId="3AAB6FC5" w14:textId="47E2E86B" w:rsidR="00D7180B" w:rsidRDefault="00D7180B" w:rsidP="00D7180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Education &amp; Training</w:t>
      </w:r>
    </w:p>
    <w:tbl>
      <w:tblPr>
        <w:tblStyle w:val="divdocumenttable"/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827"/>
        <w:gridCol w:w="3827"/>
      </w:tblGrid>
      <w:tr w:rsidR="00D7180B" w:rsidRPr="0056700C" w14:paraId="57AC641C" w14:textId="77777777" w:rsidTr="004633C8">
        <w:trPr>
          <w:trHeight w:val="1889"/>
        </w:trPr>
        <w:tc>
          <w:tcPr>
            <w:tcW w:w="3827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EBAD62" w14:textId="77777777" w:rsidR="00D7180B" w:rsidRPr="0056700C" w:rsidRDefault="00D7180B" w:rsidP="004633C8">
            <w:pPr>
              <w:pStyle w:val="divdocumentsinglecolumn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 xml:space="preserve">Astrophysics </w:t>
            </w:r>
          </w:p>
          <w:p w14:paraId="35677A1E" w14:textId="77777777" w:rsidR="00D7180B" w:rsidRPr="0056700C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DC4B1DB" w14:textId="77777777" w:rsidR="00D7180B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Calgary, AB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DE7FA0B" w14:textId="77777777" w:rsidR="00D7180B" w:rsidRPr="0056700C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</w:p>
          <w:p w14:paraId="27706FE2" w14:textId="77777777" w:rsidR="00D7180B" w:rsidRPr="0056700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1F80FC8F" w14:textId="77777777" w:rsidR="00D7180B" w:rsidRPr="0056700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3265AA0E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</w:tc>
        <w:tc>
          <w:tcPr>
            <w:tcW w:w="3827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39A618" w14:textId="77777777" w:rsidR="00D7180B" w:rsidRPr="0056700C" w:rsidRDefault="00D7180B" w:rsidP="00204861">
            <w:pPr>
              <w:pStyle w:val="divdocumentsinglecolumn"/>
              <w:spacing w:before="100"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>Physics</w:t>
            </w:r>
            <w:r w:rsidRPr="0056700C">
              <w:rPr>
                <w:rStyle w:val="singlecolumnspanpaddedlinenth-child1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1BA59361" w14:textId="77777777" w:rsidR="00D7180B" w:rsidRDefault="00D7180B" w:rsidP="00204861">
            <w:pPr>
              <w:pStyle w:val="spanpaddedline"/>
              <w:spacing w:line="276" w:lineRule="auto"/>
              <w:ind w:right="200"/>
              <w:rPr>
                <w:rStyle w:val="span"/>
                <w:rFonts w:eastAsia="Alegreya Sans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3A13AD9B" w14:textId="77777777" w:rsidR="00D7180B" w:rsidRPr="0056700C" w:rsidRDefault="00D7180B" w:rsidP="00204861">
            <w:pPr>
              <w:pStyle w:val="spanpaddedline"/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1FF7EF96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5AF083D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26DBCF39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Fonts w:ascii="Roboto Condensed Light" w:eastAsia="Arial" w:hAnsi="Roboto Condensed Light" w:cs="Arial"/>
                <w:sz w:val="18"/>
                <w:szCs w:val="18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  <w:p w14:paraId="59A986FC" w14:textId="77777777" w:rsidR="00D7180B" w:rsidRPr="0056700C" w:rsidRDefault="00D7180B" w:rsidP="004633C8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9F21BF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altName w:val="Arial"/>
    <w:charset w:val="00"/>
    <w:family w:val="auto"/>
    <w:pitch w:val="variable"/>
    <w:sig w:usb0="E0000AFF" w:usb1="5000217F" w:usb2="00000021" w:usb3="00000000" w:csb0="0000019F" w:csb1="00000000"/>
    <w:embedRegular r:id="rId1" w:fontKey="{D64255A4-F9F3-40B0-8A7C-3F06B6AFC5D9}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  <w:embedRegular r:id="rId2" w:fontKey="{88D0F156-A977-4FC1-9756-4957F4A07655}"/>
  </w:font>
  <w:font w:name="Hind Medium">
    <w:altName w:val="Nirmala UI"/>
    <w:charset w:val="00"/>
    <w:family w:val="auto"/>
    <w:pitch w:val="variable"/>
    <w:sig w:usb0="00008007" w:usb1="00000000" w:usb2="00000000" w:usb3="00000000" w:csb0="00000093" w:csb1="00000000"/>
    <w:embedRegular r:id="rId3" w:fontKey="{3306A3D6-0D82-4B68-A324-60BE2D5601B4}"/>
  </w:font>
  <w:font w:name="Alegreya Sans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Roboto Condensed Light">
    <w:charset w:val="00"/>
    <w:family w:val="auto"/>
    <w:pitch w:val="variable"/>
    <w:sig w:usb0="E0000AFF" w:usb1="5000217F" w:usb2="00000021" w:usb3="00000000" w:csb0="0000019F" w:csb1="00000000"/>
    <w:embedRegular r:id="rId4" w:fontKey="{ADE78C20-A4EB-42AB-B4E9-5BEABEA4C55E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516C348"/>
    <w:lvl w:ilvl="0" w:tplc="AA1226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1CA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BC10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36F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56C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6EB4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261B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7AC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188D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4E2B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0CC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2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40A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9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CE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41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8F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24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2D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8A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0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04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167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8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8D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0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BEB49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B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49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AC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C4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6A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0B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CC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A0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51098"/>
    <w:multiLevelType w:val="multilevel"/>
    <w:tmpl w:val="928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F42496"/>
    <w:multiLevelType w:val="multilevel"/>
    <w:tmpl w:val="6F98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5566A9"/>
    <w:multiLevelType w:val="multilevel"/>
    <w:tmpl w:val="490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86214CA"/>
    <w:multiLevelType w:val="multilevel"/>
    <w:tmpl w:val="5FD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D918B0"/>
    <w:multiLevelType w:val="multilevel"/>
    <w:tmpl w:val="86E2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A147FC"/>
    <w:multiLevelType w:val="multilevel"/>
    <w:tmpl w:val="8F9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652D9C"/>
    <w:multiLevelType w:val="multilevel"/>
    <w:tmpl w:val="FBE4E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6342D6"/>
    <w:multiLevelType w:val="hybridMultilevel"/>
    <w:tmpl w:val="C0E83B86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7" w15:restartNumberingAfterBreak="0">
    <w:nsid w:val="724F19ED"/>
    <w:multiLevelType w:val="hybridMultilevel"/>
    <w:tmpl w:val="AB185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586D50"/>
    <w:multiLevelType w:val="multilevel"/>
    <w:tmpl w:val="A5286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DDB02EF"/>
    <w:multiLevelType w:val="multilevel"/>
    <w:tmpl w:val="913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9"/>
  </w:num>
  <w:num w:numId="2" w16cid:durableId="87436132">
    <w:abstractNumId w:val="18"/>
  </w:num>
  <w:num w:numId="3" w16cid:durableId="505753835">
    <w:abstractNumId w:val="4"/>
  </w:num>
  <w:num w:numId="4" w16cid:durableId="18750347">
    <w:abstractNumId w:val="8"/>
  </w:num>
  <w:num w:numId="5" w16cid:durableId="341008703">
    <w:abstractNumId w:val="15"/>
  </w:num>
  <w:num w:numId="6" w16cid:durableId="80569881">
    <w:abstractNumId w:val="12"/>
  </w:num>
  <w:num w:numId="7" w16cid:durableId="393705001">
    <w:abstractNumId w:val="19"/>
  </w:num>
  <w:num w:numId="8" w16cid:durableId="1582301366">
    <w:abstractNumId w:val="0"/>
  </w:num>
  <w:num w:numId="9" w16cid:durableId="1689943290">
    <w:abstractNumId w:val="1"/>
  </w:num>
  <w:num w:numId="10" w16cid:durableId="1157847313">
    <w:abstractNumId w:val="2"/>
  </w:num>
  <w:num w:numId="11" w16cid:durableId="602036275">
    <w:abstractNumId w:val="3"/>
  </w:num>
  <w:num w:numId="12" w16cid:durableId="1660619777">
    <w:abstractNumId w:val="17"/>
  </w:num>
  <w:num w:numId="13" w16cid:durableId="1582369017">
    <w:abstractNumId w:val="16"/>
  </w:num>
  <w:num w:numId="14" w16cid:durableId="487476364">
    <w:abstractNumId w:val="5"/>
  </w:num>
  <w:num w:numId="15" w16cid:durableId="1123502918">
    <w:abstractNumId w:val="21"/>
  </w:num>
  <w:num w:numId="16" w16cid:durableId="908349806">
    <w:abstractNumId w:val="13"/>
  </w:num>
  <w:num w:numId="17" w16cid:durableId="822544630">
    <w:abstractNumId w:val="10"/>
  </w:num>
  <w:num w:numId="18" w16cid:durableId="599606880">
    <w:abstractNumId w:val="7"/>
  </w:num>
  <w:num w:numId="19" w16cid:durableId="1109197755">
    <w:abstractNumId w:val="6"/>
  </w:num>
  <w:num w:numId="20" w16cid:durableId="1471820552">
    <w:abstractNumId w:val="11"/>
  </w:num>
  <w:num w:numId="21" w16cid:durableId="1450126923">
    <w:abstractNumId w:val="14"/>
  </w:num>
  <w:num w:numId="22" w16cid:durableId="105966951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5971"/>
    <w:rsid w:val="00017E4C"/>
    <w:rsid w:val="000243F4"/>
    <w:rsid w:val="00026440"/>
    <w:rsid w:val="000273B1"/>
    <w:rsid w:val="00033A40"/>
    <w:rsid w:val="00035796"/>
    <w:rsid w:val="00036125"/>
    <w:rsid w:val="00036FEE"/>
    <w:rsid w:val="00037957"/>
    <w:rsid w:val="00044048"/>
    <w:rsid w:val="00044BDC"/>
    <w:rsid w:val="00047B37"/>
    <w:rsid w:val="000528D7"/>
    <w:rsid w:val="0005788E"/>
    <w:rsid w:val="00057E3E"/>
    <w:rsid w:val="00060F78"/>
    <w:rsid w:val="000625E2"/>
    <w:rsid w:val="00066796"/>
    <w:rsid w:val="000708FC"/>
    <w:rsid w:val="00071C61"/>
    <w:rsid w:val="00074EE7"/>
    <w:rsid w:val="000763DE"/>
    <w:rsid w:val="000767CC"/>
    <w:rsid w:val="000813F2"/>
    <w:rsid w:val="000844B6"/>
    <w:rsid w:val="000905CC"/>
    <w:rsid w:val="00091124"/>
    <w:rsid w:val="00091151"/>
    <w:rsid w:val="00095673"/>
    <w:rsid w:val="000A7633"/>
    <w:rsid w:val="000B15DF"/>
    <w:rsid w:val="000B254C"/>
    <w:rsid w:val="000B6A93"/>
    <w:rsid w:val="000C6ECE"/>
    <w:rsid w:val="000C7A13"/>
    <w:rsid w:val="000D0F5D"/>
    <w:rsid w:val="000D117A"/>
    <w:rsid w:val="000D290D"/>
    <w:rsid w:val="000D32FC"/>
    <w:rsid w:val="000D49A1"/>
    <w:rsid w:val="000D7458"/>
    <w:rsid w:val="000E19DE"/>
    <w:rsid w:val="000E1A8F"/>
    <w:rsid w:val="000E2BF6"/>
    <w:rsid w:val="000E61E0"/>
    <w:rsid w:val="000F3165"/>
    <w:rsid w:val="000F76CF"/>
    <w:rsid w:val="00102827"/>
    <w:rsid w:val="0010421F"/>
    <w:rsid w:val="001129DA"/>
    <w:rsid w:val="00113AC8"/>
    <w:rsid w:val="001165F2"/>
    <w:rsid w:val="00117598"/>
    <w:rsid w:val="00121247"/>
    <w:rsid w:val="00122150"/>
    <w:rsid w:val="001260D8"/>
    <w:rsid w:val="00127AD3"/>
    <w:rsid w:val="00130C0F"/>
    <w:rsid w:val="0013210E"/>
    <w:rsid w:val="00134111"/>
    <w:rsid w:val="001345EF"/>
    <w:rsid w:val="00135A1B"/>
    <w:rsid w:val="00135FC2"/>
    <w:rsid w:val="00142711"/>
    <w:rsid w:val="00143454"/>
    <w:rsid w:val="00143571"/>
    <w:rsid w:val="00143572"/>
    <w:rsid w:val="00144D44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A34"/>
    <w:rsid w:val="00163C9C"/>
    <w:rsid w:val="0017068A"/>
    <w:rsid w:val="00171CB4"/>
    <w:rsid w:val="001724DB"/>
    <w:rsid w:val="001762B5"/>
    <w:rsid w:val="001762BB"/>
    <w:rsid w:val="00186AD2"/>
    <w:rsid w:val="001A02C8"/>
    <w:rsid w:val="001A5DEA"/>
    <w:rsid w:val="001A6308"/>
    <w:rsid w:val="001A6B9F"/>
    <w:rsid w:val="001B15C3"/>
    <w:rsid w:val="001B42ED"/>
    <w:rsid w:val="001B53A8"/>
    <w:rsid w:val="001B5A45"/>
    <w:rsid w:val="001C0FA9"/>
    <w:rsid w:val="001C235C"/>
    <w:rsid w:val="001C516D"/>
    <w:rsid w:val="001C71FA"/>
    <w:rsid w:val="001D164D"/>
    <w:rsid w:val="001D21C4"/>
    <w:rsid w:val="001D377B"/>
    <w:rsid w:val="001D65DF"/>
    <w:rsid w:val="001E288C"/>
    <w:rsid w:val="001E397A"/>
    <w:rsid w:val="001E3AAA"/>
    <w:rsid w:val="001E4543"/>
    <w:rsid w:val="001F2436"/>
    <w:rsid w:val="001F5267"/>
    <w:rsid w:val="001F7442"/>
    <w:rsid w:val="0020268E"/>
    <w:rsid w:val="00203995"/>
    <w:rsid w:val="00204861"/>
    <w:rsid w:val="00206A23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332A7"/>
    <w:rsid w:val="00236085"/>
    <w:rsid w:val="00236554"/>
    <w:rsid w:val="00243C28"/>
    <w:rsid w:val="002450A8"/>
    <w:rsid w:val="00246339"/>
    <w:rsid w:val="0025384C"/>
    <w:rsid w:val="00255074"/>
    <w:rsid w:val="00256399"/>
    <w:rsid w:val="00260D7B"/>
    <w:rsid w:val="00260F30"/>
    <w:rsid w:val="002644CB"/>
    <w:rsid w:val="002704E1"/>
    <w:rsid w:val="00272D13"/>
    <w:rsid w:val="002733FC"/>
    <w:rsid w:val="002737D2"/>
    <w:rsid w:val="00283593"/>
    <w:rsid w:val="00286990"/>
    <w:rsid w:val="00286CCA"/>
    <w:rsid w:val="00286F12"/>
    <w:rsid w:val="002870B3"/>
    <w:rsid w:val="0029401A"/>
    <w:rsid w:val="00294787"/>
    <w:rsid w:val="00294E87"/>
    <w:rsid w:val="00295436"/>
    <w:rsid w:val="00297F48"/>
    <w:rsid w:val="002A3E0B"/>
    <w:rsid w:val="002A54FD"/>
    <w:rsid w:val="002B11AC"/>
    <w:rsid w:val="002B3C30"/>
    <w:rsid w:val="002B7DB9"/>
    <w:rsid w:val="002C0686"/>
    <w:rsid w:val="002C0BAE"/>
    <w:rsid w:val="002C20CF"/>
    <w:rsid w:val="002C24D6"/>
    <w:rsid w:val="002C41DD"/>
    <w:rsid w:val="002C7A6D"/>
    <w:rsid w:val="002D1B39"/>
    <w:rsid w:val="002D47B4"/>
    <w:rsid w:val="002D6CA0"/>
    <w:rsid w:val="002E0B79"/>
    <w:rsid w:val="002E55C3"/>
    <w:rsid w:val="002F08C4"/>
    <w:rsid w:val="002F286D"/>
    <w:rsid w:val="002F5A77"/>
    <w:rsid w:val="00302E43"/>
    <w:rsid w:val="00304067"/>
    <w:rsid w:val="00304426"/>
    <w:rsid w:val="00305C6B"/>
    <w:rsid w:val="00306786"/>
    <w:rsid w:val="00313356"/>
    <w:rsid w:val="00313672"/>
    <w:rsid w:val="00317DD3"/>
    <w:rsid w:val="00320545"/>
    <w:rsid w:val="0032100B"/>
    <w:rsid w:val="00323626"/>
    <w:rsid w:val="00323E6D"/>
    <w:rsid w:val="00324DC7"/>
    <w:rsid w:val="00327397"/>
    <w:rsid w:val="00332116"/>
    <w:rsid w:val="00334197"/>
    <w:rsid w:val="00334397"/>
    <w:rsid w:val="00334E32"/>
    <w:rsid w:val="00337A9A"/>
    <w:rsid w:val="00340209"/>
    <w:rsid w:val="00340A10"/>
    <w:rsid w:val="003462E0"/>
    <w:rsid w:val="00354300"/>
    <w:rsid w:val="003549BE"/>
    <w:rsid w:val="00356415"/>
    <w:rsid w:val="0035712D"/>
    <w:rsid w:val="0036136E"/>
    <w:rsid w:val="00363381"/>
    <w:rsid w:val="00367E64"/>
    <w:rsid w:val="003767B0"/>
    <w:rsid w:val="00376CD6"/>
    <w:rsid w:val="00377263"/>
    <w:rsid w:val="00387596"/>
    <w:rsid w:val="00387B38"/>
    <w:rsid w:val="00391BA2"/>
    <w:rsid w:val="00393F1D"/>
    <w:rsid w:val="0039656D"/>
    <w:rsid w:val="003A22F8"/>
    <w:rsid w:val="003A60AF"/>
    <w:rsid w:val="003B0B79"/>
    <w:rsid w:val="003B6526"/>
    <w:rsid w:val="003C1C49"/>
    <w:rsid w:val="003C2AE5"/>
    <w:rsid w:val="003D2F61"/>
    <w:rsid w:val="003E1654"/>
    <w:rsid w:val="003E1DD8"/>
    <w:rsid w:val="003E45AA"/>
    <w:rsid w:val="003E7213"/>
    <w:rsid w:val="003E7906"/>
    <w:rsid w:val="003F6778"/>
    <w:rsid w:val="00401E70"/>
    <w:rsid w:val="00403FBC"/>
    <w:rsid w:val="00404E75"/>
    <w:rsid w:val="004054B7"/>
    <w:rsid w:val="00410422"/>
    <w:rsid w:val="004125BD"/>
    <w:rsid w:val="00412A08"/>
    <w:rsid w:val="004133B8"/>
    <w:rsid w:val="00414D65"/>
    <w:rsid w:val="00417297"/>
    <w:rsid w:val="00417833"/>
    <w:rsid w:val="004243D0"/>
    <w:rsid w:val="00427F4D"/>
    <w:rsid w:val="00434C79"/>
    <w:rsid w:val="00454108"/>
    <w:rsid w:val="00454E8F"/>
    <w:rsid w:val="00457B76"/>
    <w:rsid w:val="00460D4A"/>
    <w:rsid w:val="00463A48"/>
    <w:rsid w:val="0046429E"/>
    <w:rsid w:val="004655BD"/>
    <w:rsid w:val="004660D6"/>
    <w:rsid w:val="0047289B"/>
    <w:rsid w:val="00473C23"/>
    <w:rsid w:val="00473C46"/>
    <w:rsid w:val="00474050"/>
    <w:rsid w:val="004756FE"/>
    <w:rsid w:val="00477E71"/>
    <w:rsid w:val="0048001E"/>
    <w:rsid w:val="00480B92"/>
    <w:rsid w:val="004852EC"/>
    <w:rsid w:val="00491691"/>
    <w:rsid w:val="00493EFA"/>
    <w:rsid w:val="00494F79"/>
    <w:rsid w:val="00495470"/>
    <w:rsid w:val="00496BF9"/>
    <w:rsid w:val="004A0B7D"/>
    <w:rsid w:val="004A4E3C"/>
    <w:rsid w:val="004A602D"/>
    <w:rsid w:val="004A6BD1"/>
    <w:rsid w:val="004A6F53"/>
    <w:rsid w:val="004B1DC1"/>
    <w:rsid w:val="004B3496"/>
    <w:rsid w:val="004C1496"/>
    <w:rsid w:val="004C4DAD"/>
    <w:rsid w:val="004C4F9B"/>
    <w:rsid w:val="004D2057"/>
    <w:rsid w:val="004D51FC"/>
    <w:rsid w:val="004D6F08"/>
    <w:rsid w:val="004E082E"/>
    <w:rsid w:val="004E4298"/>
    <w:rsid w:val="00505EC0"/>
    <w:rsid w:val="0050747F"/>
    <w:rsid w:val="00507506"/>
    <w:rsid w:val="00511CF9"/>
    <w:rsid w:val="0051489E"/>
    <w:rsid w:val="005149FF"/>
    <w:rsid w:val="005151CF"/>
    <w:rsid w:val="005151E7"/>
    <w:rsid w:val="00520EB0"/>
    <w:rsid w:val="00522CAF"/>
    <w:rsid w:val="005260D8"/>
    <w:rsid w:val="005272E0"/>
    <w:rsid w:val="005276F7"/>
    <w:rsid w:val="00527C76"/>
    <w:rsid w:val="005311DF"/>
    <w:rsid w:val="00533180"/>
    <w:rsid w:val="00535E41"/>
    <w:rsid w:val="00537A85"/>
    <w:rsid w:val="005428AB"/>
    <w:rsid w:val="00551518"/>
    <w:rsid w:val="0055361A"/>
    <w:rsid w:val="0055477F"/>
    <w:rsid w:val="00555969"/>
    <w:rsid w:val="00563132"/>
    <w:rsid w:val="00571120"/>
    <w:rsid w:val="00572459"/>
    <w:rsid w:val="00574F9D"/>
    <w:rsid w:val="00576BE3"/>
    <w:rsid w:val="00584569"/>
    <w:rsid w:val="0058766D"/>
    <w:rsid w:val="00590F96"/>
    <w:rsid w:val="005919D9"/>
    <w:rsid w:val="0059334B"/>
    <w:rsid w:val="00593757"/>
    <w:rsid w:val="00593B86"/>
    <w:rsid w:val="005A1871"/>
    <w:rsid w:val="005A2F51"/>
    <w:rsid w:val="005A43F0"/>
    <w:rsid w:val="005B07FE"/>
    <w:rsid w:val="005B168D"/>
    <w:rsid w:val="005B21DC"/>
    <w:rsid w:val="005B53BB"/>
    <w:rsid w:val="005B7348"/>
    <w:rsid w:val="005C2641"/>
    <w:rsid w:val="005D06F9"/>
    <w:rsid w:val="005D111B"/>
    <w:rsid w:val="005D18FB"/>
    <w:rsid w:val="005D432D"/>
    <w:rsid w:val="005D46BA"/>
    <w:rsid w:val="005D57C6"/>
    <w:rsid w:val="005D7352"/>
    <w:rsid w:val="005E1125"/>
    <w:rsid w:val="005E4238"/>
    <w:rsid w:val="005E7E31"/>
    <w:rsid w:val="005F250A"/>
    <w:rsid w:val="005F322E"/>
    <w:rsid w:val="005F69D3"/>
    <w:rsid w:val="005F6A09"/>
    <w:rsid w:val="005F7DA0"/>
    <w:rsid w:val="00601B59"/>
    <w:rsid w:val="006075EA"/>
    <w:rsid w:val="0063117E"/>
    <w:rsid w:val="00634654"/>
    <w:rsid w:val="0063742F"/>
    <w:rsid w:val="00637472"/>
    <w:rsid w:val="006374CE"/>
    <w:rsid w:val="00640D0A"/>
    <w:rsid w:val="0064111F"/>
    <w:rsid w:val="00643E0C"/>
    <w:rsid w:val="00652FF9"/>
    <w:rsid w:val="00661330"/>
    <w:rsid w:val="006640B5"/>
    <w:rsid w:val="00670668"/>
    <w:rsid w:val="006734AE"/>
    <w:rsid w:val="0068015F"/>
    <w:rsid w:val="00683E62"/>
    <w:rsid w:val="006854F5"/>
    <w:rsid w:val="0068573B"/>
    <w:rsid w:val="0069047D"/>
    <w:rsid w:val="00692DEB"/>
    <w:rsid w:val="00693E3B"/>
    <w:rsid w:val="00695E05"/>
    <w:rsid w:val="006A0358"/>
    <w:rsid w:val="006A071B"/>
    <w:rsid w:val="006A1E90"/>
    <w:rsid w:val="006A2D20"/>
    <w:rsid w:val="006A3828"/>
    <w:rsid w:val="006A6022"/>
    <w:rsid w:val="006A7D86"/>
    <w:rsid w:val="006B21FE"/>
    <w:rsid w:val="006B2B27"/>
    <w:rsid w:val="006C1469"/>
    <w:rsid w:val="006C1AA1"/>
    <w:rsid w:val="006C62BE"/>
    <w:rsid w:val="006D0B93"/>
    <w:rsid w:val="006E12DB"/>
    <w:rsid w:val="006E1D1E"/>
    <w:rsid w:val="006F0077"/>
    <w:rsid w:val="006F562C"/>
    <w:rsid w:val="006F7005"/>
    <w:rsid w:val="00700849"/>
    <w:rsid w:val="0070454B"/>
    <w:rsid w:val="007055D4"/>
    <w:rsid w:val="007056D2"/>
    <w:rsid w:val="00712E7A"/>
    <w:rsid w:val="0072163C"/>
    <w:rsid w:val="00722EE0"/>
    <w:rsid w:val="0072432B"/>
    <w:rsid w:val="00731438"/>
    <w:rsid w:val="0073442E"/>
    <w:rsid w:val="00734737"/>
    <w:rsid w:val="00737089"/>
    <w:rsid w:val="007448B4"/>
    <w:rsid w:val="00751A12"/>
    <w:rsid w:val="00754879"/>
    <w:rsid w:val="007574CF"/>
    <w:rsid w:val="00765EAA"/>
    <w:rsid w:val="00766FDB"/>
    <w:rsid w:val="0077392D"/>
    <w:rsid w:val="00775777"/>
    <w:rsid w:val="00781F78"/>
    <w:rsid w:val="007826ED"/>
    <w:rsid w:val="00783EA2"/>
    <w:rsid w:val="007902E9"/>
    <w:rsid w:val="00790685"/>
    <w:rsid w:val="007939E3"/>
    <w:rsid w:val="00795C1F"/>
    <w:rsid w:val="00796C01"/>
    <w:rsid w:val="007A1552"/>
    <w:rsid w:val="007A1690"/>
    <w:rsid w:val="007A5534"/>
    <w:rsid w:val="007B112B"/>
    <w:rsid w:val="007B1621"/>
    <w:rsid w:val="007B1A3F"/>
    <w:rsid w:val="007B36FF"/>
    <w:rsid w:val="007C2316"/>
    <w:rsid w:val="007C6186"/>
    <w:rsid w:val="007C714B"/>
    <w:rsid w:val="007D15B9"/>
    <w:rsid w:val="007D16AA"/>
    <w:rsid w:val="007D23E7"/>
    <w:rsid w:val="007D4DD2"/>
    <w:rsid w:val="007D5D40"/>
    <w:rsid w:val="007D7416"/>
    <w:rsid w:val="007E2CF7"/>
    <w:rsid w:val="007E409F"/>
    <w:rsid w:val="007E59BC"/>
    <w:rsid w:val="007E6DF0"/>
    <w:rsid w:val="007F59FA"/>
    <w:rsid w:val="008036CD"/>
    <w:rsid w:val="0080468C"/>
    <w:rsid w:val="008046FA"/>
    <w:rsid w:val="00806132"/>
    <w:rsid w:val="00806878"/>
    <w:rsid w:val="00806C55"/>
    <w:rsid w:val="0080761E"/>
    <w:rsid w:val="00807AEE"/>
    <w:rsid w:val="00811B74"/>
    <w:rsid w:val="00811C42"/>
    <w:rsid w:val="008132C6"/>
    <w:rsid w:val="008158AC"/>
    <w:rsid w:val="00817E87"/>
    <w:rsid w:val="008215AE"/>
    <w:rsid w:val="008222DD"/>
    <w:rsid w:val="00822CC7"/>
    <w:rsid w:val="00823706"/>
    <w:rsid w:val="00823D37"/>
    <w:rsid w:val="008240E4"/>
    <w:rsid w:val="008344A5"/>
    <w:rsid w:val="008422F0"/>
    <w:rsid w:val="008438A5"/>
    <w:rsid w:val="008448C3"/>
    <w:rsid w:val="00847A0B"/>
    <w:rsid w:val="008631F4"/>
    <w:rsid w:val="00867D1F"/>
    <w:rsid w:val="00870F48"/>
    <w:rsid w:val="0087577B"/>
    <w:rsid w:val="008832FB"/>
    <w:rsid w:val="008866BD"/>
    <w:rsid w:val="00886B59"/>
    <w:rsid w:val="00886E69"/>
    <w:rsid w:val="00886F1B"/>
    <w:rsid w:val="00886F2B"/>
    <w:rsid w:val="00890096"/>
    <w:rsid w:val="00894422"/>
    <w:rsid w:val="00896C84"/>
    <w:rsid w:val="00897A86"/>
    <w:rsid w:val="008A19A7"/>
    <w:rsid w:val="008A27AE"/>
    <w:rsid w:val="008A495F"/>
    <w:rsid w:val="008B2094"/>
    <w:rsid w:val="008B293B"/>
    <w:rsid w:val="008B3378"/>
    <w:rsid w:val="008B4078"/>
    <w:rsid w:val="008C30D1"/>
    <w:rsid w:val="008C3F12"/>
    <w:rsid w:val="008C6F09"/>
    <w:rsid w:val="008D01D3"/>
    <w:rsid w:val="008D1432"/>
    <w:rsid w:val="008D60C0"/>
    <w:rsid w:val="008E3E66"/>
    <w:rsid w:val="008E6C66"/>
    <w:rsid w:val="008F097D"/>
    <w:rsid w:val="008F29CA"/>
    <w:rsid w:val="008F3464"/>
    <w:rsid w:val="008F3DB0"/>
    <w:rsid w:val="008F62D6"/>
    <w:rsid w:val="008F7CF0"/>
    <w:rsid w:val="00903C34"/>
    <w:rsid w:val="009043ED"/>
    <w:rsid w:val="00905011"/>
    <w:rsid w:val="009118E2"/>
    <w:rsid w:val="00914054"/>
    <w:rsid w:val="009149ED"/>
    <w:rsid w:val="009159C9"/>
    <w:rsid w:val="009173A6"/>
    <w:rsid w:val="009222D6"/>
    <w:rsid w:val="00927877"/>
    <w:rsid w:val="00932F8B"/>
    <w:rsid w:val="00943E0A"/>
    <w:rsid w:val="00945073"/>
    <w:rsid w:val="00945455"/>
    <w:rsid w:val="00950EBA"/>
    <w:rsid w:val="00952E6C"/>
    <w:rsid w:val="00953B91"/>
    <w:rsid w:val="0095623F"/>
    <w:rsid w:val="00957241"/>
    <w:rsid w:val="009608B5"/>
    <w:rsid w:val="00961911"/>
    <w:rsid w:val="00963A82"/>
    <w:rsid w:val="00965C61"/>
    <w:rsid w:val="00966F05"/>
    <w:rsid w:val="00974B58"/>
    <w:rsid w:val="00976525"/>
    <w:rsid w:val="00976A2E"/>
    <w:rsid w:val="00981B1F"/>
    <w:rsid w:val="00981B66"/>
    <w:rsid w:val="00982CDA"/>
    <w:rsid w:val="00985E92"/>
    <w:rsid w:val="00995170"/>
    <w:rsid w:val="00996FF6"/>
    <w:rsid w:val="009B30BC"/>
    <w:rsid w:val="009B6BD6"/>
    <w:rsid w:val="009C0B8B"/>
    <w:rsid w:val="009C625E"/>
    <w:rsid w:val="009D084A"/>
    <w:rsid w:val="009E02B3"/>
    <w:rsid w:val="009E09D4"/>
    <w:rsid w:val="009E2A6E"/>
    <w:rsid w:val="009E3E54"/>
    <w:rsid w:val="009F21BF"/>
    <w:rsid w:val="009F6B9A"/>
    <w:rsid w:val="009F72D6"/>
    <w:rsid w:val="00A024B3"/>
    <w:rsid w:val="00A050A1"/>
    <w:rsid w:val="00A06BD0"/>
    <w:rsid w:val="00A07295"/>
    <w:rsid w:val="00A14A48"/>
    <w:rsid w:val="00A151AB"/>
    <w:rsid w:val="00A153D3"/>
    <w:rsid w:val="00A16BA1"/>
    <w:rsid w:val="00A2465A"/>
    <w:rsid w:val="00A26125"/>
    <w:rsid w:val="00A315CA"/>
    <w:rsid w:val="00A34556"/>
    <w:rsid w:val="00A45F50"/>
    <w:rsid w:val="00A461D5"/>
    <w:rsid w:val="00A46AA7"/>
    <w:rsid w:val="00A63BC2"/>
    <w:rsid w:val="00A647B9"/>
    <w:rsid w:val="00A676AA"/>
    <w:rsid w:val="00A67D7D"/>
    <w:rsid w:val="00A71788"/>
    <w:rsid w:val="00A75F20"/>
    <w:rsid w:val="00A80465"/>
    <w:rsid w:val="00A806FE"/>
    <w:rsid w:val="00A8101C"/>
    <w:rsid w:val="00A81B79"/>
    <w:rsid w:val="00A81F05"/>
    <w:rsid w:val="00A82528"/>
    <w:rsid w:val="00A84179"/>
    <w:rsid w:val="00A8672B"/>
    <w:rsid w:val="00A93EAD"/>
    <w:rsid w:val="00AA3036"/>
    <w:rsid w:val="00AA37EA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540C"/>
    <w:rsid w:val="00AD0E01"/>
    <w:rsid w:val="00AD314D"/>
    <w:rsid w:val="00AE5CA4"/>
    <w:rsid w:val="00AF05CB"/>
    <w:rsid w:val="00AF0604"/>
    <w:rsid w:val="00AF21FC"/>
    <w:rsid w:val="00B0105A"/>
    <w:rsid w:val="00B12104"/>
    <w:rsid w:val="00B12178"/>
    <w:rsid w:val="00B17AF1"/>
    <w:rsid w:val="00B22109"/>
    <w:rsid w:val="00B221DE"/>
    <w:rsid w:val="00B227EA"/>
    <w:rsid w:val="00B23805"/>
    <w:rsid w:val="00B244C9"/>
    <w:rsid w:val="00B2452A"/>
    <w:rsid w:val="00B24725"/>
    <w:rsid w:val="00B2476F"/>
    <w:rsid w:val="00B271AD"/>
    <w:rsid w:val="00B27C8E"/>
    <w:rsid w:val="00B31695"/>
    <w:rsid w:val="00B3336A"/>
    <w:rsid w:val="00B36AC0"/>
    <w:rsid w:val="00B45DFE"/>
    <w:rsid w:val="00B5325F"/>
    <w:rsid w:val="00B54D00"/>
    <w:rsid w:val="00B636C1"/>
    <w:rsid w:val="00B63E5C"/>
    <w:rsid w:val="00B6476F"/>
    <w:rsid w:val="00B747C2"/>
    <w:rsid w:val="00B82E5E"/>
    <w:rsid w:val="00B910F7"/>
    <w:rsid w:val="00B97809"/>
    <w:rsid w:val="00BA3F5D"/>
    <w:rsid w:val="00BA661F"/>
    <w:rsid w:val="00BA68C3"/>
    <w:rsid w:val="00BA7CF9"/>
    <w:rsid w:val="00BB1BB7"/>
    <w:rsid w:val="00BB58B8"/>
    <w:rsid w:val="00BB6544"/>
    <w:rsid w:val="00BB7B4C"/>
    <w:rsid w:val="00BC00F7"/>
    <w:rsid w:val="00BC14B8"/>
    <w:rsid w:val="00BC211B"/>
    <w:rsid w:val="00BC4C79"/>
    <w:rsid w:val="00BC5049"/>
    <w:rsid w:val="00BC5B5A"/>
    <w:rsid w:val="00BD16B1"/>
    <w:rsid w:val="00BD5C45"/>
    <w:rsid w:val="00BD6404"/>
    <w:rsid w:val="00BD659B"/>
    <w:rsid w:val="00BE3F41"/>
    <w:rsid w:val="00BF0093"/>
    <w:rsid w:val="00BF0A34"/>
    <w:rsid w:val="00BF0AD4"/>
    <w:rsid w:val="00BF0CF6"/>
    <w:rsid w:val="00BF38BD"/>
    <w:rsid w:val="00C05CB5"/>
    <w:rsid w:val="00C079E7"/>
    <w:rsid w:val="00C215F8"/>
    <w:rsid w:val="00C242F9"/>
    <w:rsid w:val="00C25248"/>
    <w:rsid w:val="00C25423"/>
    <w:rsid w:val="00C25968"/>
    <w:rsid w:val="00C33318"/>
    <w:rsid w:val="00C339EB"/>
    <w:rsid w:val="00C33C3C"/>
    <w:rsid w:val="00C37AEE"/>
    <w:rsid w:val="00C402D2"/>
    <w:rsid w:val="00C4343E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71E8"/>
    <w:rsid w:val="00CA77A9"/>
    <w:rsid w:val="00CB30ED"/>
    <w:rsid w:val="00CB3C8E"/>
    <w:rsid w:val="00CB66E8"/>
    <w:rsid w:val="00CC2ADE"/>
    <w:rsid w:val="00CD34DF"/>
    <w:rsid w:val="00CD56EC"/>
    <w:rsid w:val="00CD5A0B"/>
    <w:rsid w:val="00CD65EC"/>
    <w:rsid w:val="00CE784B"/>
    <w:rsid w:val="00CF03EF"/>
    <w:rsid w:val="00CF29C7"/>
    <w:rsid w:val="00CF3416"/>
    <w:rsid w:val="00CF4ED5"/>
    <w:rsid w:val="00D00136"/>
    <w:rsid w:val="00D056CF"/>
    <w:rsid w:val="00D057A9"/>
    <w:rsid w:val="00D05A5A"/>
    <w:rsid w:val="00D06786"/>
    <w:rsid w:val="00D069C0"/>
    <w:rsid w:val="00D06F7A"/>
    <w:rsid w:val="00D1341B"/>
    <w:rsid w:val="00D1380D"/>
    <w:rsid w:val="00D13A4D"/>
    <w:rsid w:val="00D17A88"/>
    <w:rsid w:val="00D27F17"/>
    <w:rsid w:val="00D318DF"/>
    <w:rsid w:val="00D36191"/>
    <w:rsid w:val="00D36677"/>
    <w:rsid w:val="00D42429"/>
    <w:rsid w:val="00D437E0"/>
    <w:rsid w:val="00D44EF3"/>
    <w:rsid w:val="00D53B23"/>
    <w:rsid w:val="00D556DB"/>
    <w:rsid w:val="00D56E7A"/>
    <w:rsid w:val="00D62B38"/>
    <w:rsid w:val="00D64AB6"/>
    <w:rsid w:val="00D65220"/>
    <w:rsid w:val="00D66894"/>
    <w:rsid w:val="00D708AD"/>
    <w:rsid w:val="00D7180B"/>
    <w:rsid w:val="00D739DC"/>
    <w:rsid w:val="00D74D5D"/>
    <w:rsid w:val="00D75721"/>
    <w:rsid w:val="00D82E55"/>
    <w:rsid w:val="00D87650"/>
    <w:rsid w:val="00D87911"/>
    <w:rsid w:val="00D9025F"/>
    <w:rsid w:val="00D914E7"/>
    <w:rsid w:val="00D9479B"/>
    <w:rsid w:val="00D94932"/>
    <w:rsid w:val="00D96B00"/>
    <w:rsid w:val="00D97DE9"/>
    <w:rsid w:val="00D97FD6"/>
    <w:rsid w:val="00DA2A86"/>
    <w:rsid w:val="00DB1C8F"/>
    <w:rsid w:val="00DC2617"/>
    <w:rsid w:val="00DC4FCE"/>
    <w:rsid w:val="00DC7215"/>
    <w:rsid w:val="00DD0B96"/>
    <w:rsid w:val="00DE2881"/>
    <w:rsid w:val="00DE4593"/>
    <w:rsid w:val="00DE4FBF"/>
    <w:rsid w:val="00DE7ED3"/>
    <w:rsid w:val="00DF3034"/>
    <w:rsid w:val="00DF4420"/>
    <w:rsid w:val="00E10B28"/>
    <w:rsid w:val="00E153B6"/>
    <w:rsid w:val="00E15545"/>
    <w:rsid w:val="00E15A8C"/>
    <w:rsid w:val="00E218B7"/>
    <w:rsid w:val="00E23C2A"/>
    <w:rsid w:val="00E23CF0"/>
    <w:rsid w:val="00E242FC"/>
    <w:rsid w:val="00E24494"/>
    <w:rsid w:val="00E35A9B"/>
    <w:rsid w:val="00E35AC6"/>
    <w:rsid w:val="00E401F5"/>
    <w:rsid w:val="00E428EF"/>
    <w:rsid w:val="00E44D47"/>
    <w:rsid w:val="00E4795F"/>
    <w:rsid w:val="00E52FA3"/>
    <w:rsid w:val="00E53E04"/>
    <w:rsid w:val="00E55A8C"/>
    <w:rsid w:val="00E568A7"/>
    <w:rsid w:val="00E57BCD"/>
    <w:rsid w:val="00E605AF"/>
    <w:rsid w:val="00E6120F"/>
    <w:rsid w:val="00E61D4C"/>
    <w:rsid w:val="00E6265F"/>
    <w:rsid w:val="00E64782"/>
    <w:rsid w:val="00E704A5"/>
    <w:rsid w:val="00E7259A"/>
    <w:rsid w:val="00E72E2C"/>
    <w:rsid w:val="00E733D4"/>
    <w:rsid w:val="00E753B3"/>
    <w:rsid w:val="00E75D6E"/>
    <w:rsid w:val="00E76D3D"/>
    <w:rsid w:val="00E76D8F"/>
    <w:rsid w:val="00E81331"/>
    <w:rsid w:val="00E83D16"/>
    <w:rsid w:val="00E90DC7"/>
    <w:rsid w:val="00E93156"/>
    <w:rsid w:val="00E94E3C"/>
    <w:rsid w:val="00EA370E"/>
    <w:rsid w:val="00EA3EE6"/>
    <w:rsid w:val="00EA72B6"/>
    <w:rsid w:val="00EC45B0"/>
    <w:rsid w:val="00EC4B4D"/>
    <w:rsid w:val="00EC5DE1"/>
    <w:rsid w:val="00EC5ED0"/>
    <w:rsid w:val="00EC7287"/>
    <w:rsid w:val="00EC72CC"/>
    <w:rsid w:val="00ED3B12"/>
    <w:rsid w:val="00ED5B3C"/>
    <w:rsid w:val="00EE0F00"/>
    <w:rsid w:val="00EE4A0C"/>
    <w:rsid w:val="00EE629C"/>
    <w:rsid w:val="00EE696C"/>
    <w:rsid w:val="00EF0910"/>
    <w:rsid w:val="00EF1306"/>
    <w:rsid w:val="00EF403F"/>
    <w:rsid w:val="00EF5AD4"/>
    <w:rsid w:val="00EF62C4"/>
    <w:rsid w:val="00EF7ED7"/>
    <w:rsid w:val="00F068FB"/>
    <w:rsid w:val="00F07404"/>
    <w:rsid w:val="00F13A86"/>
    <w:rsid w:val="00F13C4B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7320"/>
    <w:rsid w:val="00F37605"/>
    <w:rsid w:val="00F45AE0"/>
    <w:rsid w:val="00F45D11"/>
    <w:rsid w:val="00F46AAC"/>
    <w:rsid w:val="00F500D9"/>
    <w:rsid w:val="00F50CE0"/>
    <w:rsid w:val="00F518CB"/>
    <w:rsid w:val="00F54EE6"/>
    <w:rsid w:val="00F61BF9"/>
    <w:rsid w:val="00F70CFD"/>
    <w:rsid w:val="00F75BC5"/>
    <w:rsid w:val="00F764B7"/>
    <w:rsid w:val="00F8027C"/>
    <w:rsid w:val="00F81CED"/>
    <w:rsid w:val="00F82633"/>
    <w:rsid w:val="00F8423B"/>
    <w:rsid w:val="00F8478D"/>
    <w:rsid w:val="00F8546A"/>
    <w:rsid w:val="00F85E8E"/>
    <w:rsid w:val="00F87625"/>
    <w:rsid w:val="00F90E7B"/>
    <w:rsid w:val="00F91BD7"/>
    <w:rsid w:val="00F972D7"/>
    <w:rsid w:val="00FA2733"/>
    <w:rsid w:val="00FA6E46"/>
    <w:rsid w:val="00FA6F81"/>
    <w:rsid w:val="00FA7F11"/>
    <w:rsid w:val="00FB1B35"/>
    <w:rsid w:val="00FB59E0"/>
    <w:rsid w:val="00FC1393"/>
    <w:rsid w:val="00FD2996"/>
    <w:rsid w:val="00FD5765"/>
    <w:rsid w:val="00FD66D3"/>
    <w:rsid w:val="00FE2064"/>
    <w:rsid w:val="00FE5D44"/>
    <w:rsid w:val="00FF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  <w:style w:type="paragraph" w:customStyle="1" w:styleId="divdocumentdivsectiontitle">
    <w:name w:val="div_document_div_sectiontitle"/>
    <w:basedOn w:val="Normal"/>
    <w:rsid w:val="009118E2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118E2"/>
    <w:pPr>
      <w:spacing w:line="320" w:lineRule="atLeast"/>
    </w:pPr>
  </w:style>
  <w:style w:type="paragraph" w:customStyle="1" w:styleId="ulli">
    <w:name w:val="ul_li"/>
    <w:basedOn w:val="Normal"/>
    <w:rsid w:val="009118E2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9118E2"/>
    <w:tblPr/>
  </w:style>
  <w:style w:type="character" w:customStyle="1" w:styleId="singlecolumnspanpaddedlinenth-child1">
    <w:name w:val="singlecolumn_span_paddedline_nth-child(1)"/>
    <w:basedOn w:val="DefaultParagraphFont"/>
    <w:rsid w:val="009118E2"/>
  </w:style>
  <w:style w:type="character" w:customStyle="1" w:styleId="spanjobtitle">
    <w:name w:val="span_jobtitl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9118E2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styleId="Emphasis">
    <w:name w:val="Emphasis"/>
    <w:basedOn w:val="DefaultParagraphFont"/>
    <w:uiPriority w:val="20"/>
    <w:qFormat/>
    <w:rsid w:val="00477E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18" Type="http://schemas.openxmlformats.org/officeDocument/2006/relationships/hyperlink" Target="http://quantumalberta.ca/wp-content/uploads/2020/12/IQST-2020-Report.pdf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adamasaudio.com" TargetMode="External"/><Relationship Id="rId17" Type="http://schemas.openxmlformats.org/officeDocument/2006/relationships/hyperlink" Target="https://github.com/Orko24/ODMR_thesis/blob/master/Hemanto_Bairagi_Final_Report_Draft_3%20(1)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lean.io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rko24/FFMPEG_Golang_replacemen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Orko24/Apache_django_ssl_web_integration" TargetMode="External"/><Relationship Id="rId10" Type="http://schemas.openxmlformats.org/officeDocument/2006/relationships/hyperlink" Target="https://www.linkedin.com/in/hemanto-bairagi-865027101/" TargetMode="Externa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Orko24" TargetMode="External"/><Relationship Id="rId14" Type="http://schemas.openxmlformats.org/officeDocument/2006/relationships/hyperlink" Target="https://docs.python.org/3/library/unittest.html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1105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5</cp:revision>
  <cp:lastPrinted>2023-07-14T22:04:00Z</cp:lastPrinted>
  <dcterms:created xsi:type="dcterms:W3CDTF">2023-07-14T22:02:00Z</dcterms:created>
  <dcterms:modified xsi:type="dcterms:W3CDTF">2023-07-14T22:07:00Z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