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2228299" w14:textId="77777777" w:rsidR="00604583" w:rsidRPr="000B254C" w:rsidRDefault="006045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34BBA8E0" w:rsidR="009118E2" w:rsidRPr="004C5843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8D68FC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 Programming &amp;</w:t>
            </w:r>
            <w:r w:rsidR="002C24D6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2C4468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Object-Oriented</w:t>
            </w:r>
            <w:r w:rsidR="002C642D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F6F63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Programming</w:t>
            </w:r>
            <w:r w:rsidR="009B24D7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0CF35E9B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2332A7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332A7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Node.js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Python, Java, C++, C#, C, Golang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2B84307" w14:textId="65BD0EE3" w:rsidR="00AE2B02" w:rsidRPr="00D74EEE" w:rsidRDefault="00A22A58" w:rsidP="00DE208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Designed Features as mentioned in </w:t>
      </w:r>
      <w:hyperlink r:id="rId14" w:history="1">
        <w:r w:rsidRPr="00D74EE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as </w:t>
      </w:r>
      <w:r w:rsidR="008B3100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Microservices. </w:t>
      </w:r>
      <w:r w:rsidR="00D74EEE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 concepts had to be understood, </w:t>
      </w:r>
      <w:r w:rsidR="004C5843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>implemented,</w:t>
      </w:r>
      <w:r w:rsidR="00D74EEE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debugged.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69C689C" w14:textId="77777777" w:rsidR="005E40D2" w:rsidRDefault="00D74EEE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Kubernetes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</w:t>
      </w:r>
      <w:r w:rsidR="005E40D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partially utilized in the development and deployment phase, but since there was not enough traffic to split workloads, only 1 IP address was utilized. </w:t>
      </w:r>
    </w:p>
    <w:p w14:paraId="4F154F33" w14:textId="3AFE6DA3" w:rsidR="00744483" w:rsidRPr="001B03DD" w:rsidRDefault="005E40D2" w:rsidP="001B03D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Virtualization and Containerization were also attempted to be utilized in conjunction to Git to deploy applications on mass</w:t>
      </w:r>
      <w:r w:rsidR="001832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but a custom instance of Apache was needed for server compatibility hence Virtualization and Containerization were not utilized. Familiarity and Experience with Virtualization and Containerization was gained. 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CDF7F854-CDB8-4063-B0B4-A483558191D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792D816-DE4E-4AD8-9BD5-5C886D159398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26623D08-65A4-4F68-9A60-EAE8459DF5B1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EA0E605E-1F04-44C9-B7D7-65403FD3821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7951D2"/>
    <w:multiLevelType w:val="multilevel"/>
    <w:tmpl w:val="4F9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0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17"/>
  </w:num>
  <w:num w:numId="6" w16cid:durableId="80569881">
    <w:abstractNumId w:val="13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6"/>
  </w:num>
  <w:num w:numId="15" w16cid:durableId="1123502918">
    <w:abstractNumId w:val="22"/>
  </w:num>
  <w:num w:numId="16" w16cid:durableId="908349806">
    <w:abstractNumId w:val="15"/>
  </w:num>
  <w:num w:numId="17" w16cid:durableId="822544630">
    <w:abstractNumId w:val="12"/>
  </w:num>
  <w:num w:numId="18" w16cid:durableId="599606880">
    <w:abstractNumId w:val="9"/>
  </w:num>
  <w:num w:numId="19" w16cid:durableId="1683438098">
    <w:abstractNumId w:val="7"/>
  </w:num>
  <w:num w:numId="20" w16cid:durableId="396824646">
    <w:abstractNumId w:val="8"/>
  </w:num>
  <w:num w:numId="21" w16cid:durableId="62679554">
    <w:abstractNumId w:val="14"/>
  </w:num>
  <w:num w:numId="22" w16cid:durableId="1582255306">
    <w:abstractNumId w:val="16"/>
  </w:num>
  <w:num w:numId="23" w16cid:durableId="37677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645DF"/>
    <w:rsid w:val="0017068A"/>
    <w:rsid w:val="00171CB4"/>
    <w:rsid w:val="001724DB"/>
    <w:rsid w:val="001762B5"/>
    <w:rsid w:val="001762BB"/>
    <w:rsid w:val="00177883"/>
    <w:rsid w:val="001832C5"/>
    <w:rsid w:val="00186AD2"/>
    <w:rsid w:val="001A02C8"/>
    <w:rsid w:val="001A5DEA"/>
    <w:rsid w:val="001A6308"/>
    <w:rsid w:val="001A6B9F"/>
    <w:rsid w:val="001B03DD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468"/>
    <w:rsid w:val="002C642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C5843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77795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0D2"/>
    <w:rsid w:val="005E4238"/>
    <w:rsid w:val="005E7E31"/>
    <w:rsid w:val="005F250A"/>
    <w:rsid w:val="005F69D3"/>
    <w:rsid w:val="005F6A09"/>
    <w:rsid w:val="005F7DA0"/>
    <w:rsid w:val="00601B59"/>
    <w:rsid w:val="00604583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100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2A58"/>
    <w:rsid w:val="00A2465A"/>
    <w:rsid w:val="00A26125"/>
    <w:rsid w:val="00A315CA"/>
    <w:rsid w:val="00A34556"/>
    <w:rsid w:val="00A362CF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2B02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384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0DBB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4EEE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DF6F63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24350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9</cp:revision>
  <cp:lastPrinted>2023-07-13T23:54:00Z</cp:lastPrinted>
  <dcterms:created xsi:type="dcterms:W3CDTF">2023-07-13T23:50:00Z</dcterms:created>
  <dcterms:modified xsi:type="dcterms:W3CDTF">2023-07-13T23:55:00Z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