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hemanto.bairagi@ucalgary.ca</w:t>
            </w:r>
          </w:p>
        </w:tc>
      </w:tr>
    </w:tbl>
    <w:p w14:paraId="3D2ABBAD" w14:textId="77777777" w:rsidR="00AA37EA" w:rsidRPr="000B254C" w:rsidRDefault="00AA37EA" w:rsidP="0055361A">
      <w:pPr>
        <w:rPr>
          <w:vanish/>
          <w:sz w:val="18"/>
          <w:szCs w:val="18"/>
        </w:rPr>
      </w:pPr>
    </w:p>
    <w:p w14:paraId="7D5D3633" w14:textId="77777777" w:rsidR="009118E2" w:rsidRPr="0056700C" w:rsidRDefault="009118E2" w:rsidP="009118E2">
      <w:pPr>
        <w:pStyle w:val="divdocumentdivsectiontitle"/>
        <w:spacing w:after="60" w:line="276" w:lineRule="auto"/>
        <w:ind w:left="225"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Summary</w:t>
      </w:r>
    </w:p>
    <w:p w14:paraId="554B391F" w14:textId="055BC0AA" w:rsidR="009118E2" w:rsidRDefault="009118E2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Software Engineering specializing in Machine Learning</w:t>
      </w:r>
      <w:r w:rsidR="00A46AA7">
        <w:rPr>
          <w:rStyle w:val="separator-main"/>
          <w:rFonts w:ascii="Alegreya Sans" w:eastAsia="Alegreya Sans" w:hAnsi="Alegreya Sans" w:cs="Alegreya Sans"/>
          <w:sz w:val="20"/>
          <w:szCs w:val="20"/>
        </w:rPr>
        <w:t>, Artificial Intelligence &amp;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Python development. </w:t>
      </w:r>
    </w:p>
    <w:p w14:paraId="44F6B873" w14:textId="594D7C93" w:rsidR="001A6308" w:rsidRPr="00403FBC" w:rsidRDefault="001A6308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403FBC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Transitioned from Physics, to Financial Physics and Engineering to Software Engineering professionally. </w:t>
      </w:r>
    </w:p>
    <w:p w14:paraId="3393353B" w14:textId="1D3F1660" w:rsidR="00A75F20" w:rsidRPr="00A75F20" w:rsidRDefault="00A75F20" w:rsidP="00A75F20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GitHub Link: </w:t>
      </w:r>
      <w:hyperlink r:id="rId9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</w:t>
        </w:r>
      </w:hyperlink>
    </w:p>
    <w:p w14:paraId="0E7A6BD2" w14:textId="5D64F331" w:rsidR="002C24D6" w:rsidRPr="0035712D" w:rsidRDefault="00A75F20" w:rsidP="0035712D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LinkedIn Link: </w:t>
      </w:r>
      <w:hyperlink r:id="rId10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https://www.linkedin.com/in/hemanto-bairagi-865027101/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6400E72" w14:textId="4F910115" w:rsidR="009118E2" w:rsidRPr="0056700C" w:rsidRDefault="00491691" w:rsidP="00491691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 xml:space="preserve">    </w:t>
      </w:r>
      <w:r w:rsidR="009118E2" w:rsidRPr="0056700C">
        <w:rPr>
          <w:rStyle w:val="separator-main"/>
          <w:sz w:val="20"/>
          <w:szCs w:val="20"/>
        </w:rPr>
        <w:t>Skills</w:t>
      </w:r>
    </w:p>
    <w:tbl>
      <w:tblPr>
        <w:tblStyle w:val="divdocumenttable"/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869"/>
        <w:gridCol w:w="3869"/>
      </w:tblGrid>
      <w:tr w:rsidR="009118E2" w:rsidRPr="0056700C" w14:paraId="690B55E5" w14:textId="77777777" w:rsidTr="00D7180B">
        <w:trPr>
          <w:trHeight w:val="547"/>
        </w:trPr>
        <w:tc>
          <w:tcPr>
            <w:tcW w:w="3869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4E59EE" w14:textId="4F5770D0" w:rsidR="006C1469" w:rsidRPr="00806132" w:rsidRDefault="006C1469" w:rsidP="009118E2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0613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Software Development</w:t>
            </w:r>
            <w:r w:rsidR="00A46AA7" w:rsidRPr="0080613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.</w:t>
            </w:r>
          </w:p>
          <w:p w14:paraId="5398CEAF" w14:textId="77777777" w:rsidR="009118E2" w:rsidRPr="00806132" w:rsidRDefault="00A46AA7" w:rsidP="007D7416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0613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Python Programming</w:t>
            </w:r>
            <w:r w:rsidR="002C24D6" w:rsidRPr="0080613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&amp; Machine Learning</w:t>
            </w:r>
            <w:r w:rsidR="00144D44" w:rsidRPr="0080613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.</w:t>
            </w:r>
          </w:p>
          <w:p w14:paraId="6B5042B0" w14:textId="43CEBCC8" w:rsidR="00886F2B" w:rsidRPr="007D7416" w:rsidRDefault="00886F2B" w:rsidP="007D7416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0613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Databases</w:t>
            </w: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</w:tc>
        <w:tc>
          <w:tcPr>
            <w:tcW w:w="3869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34D551" w14:textId="50A2D974" w:rsidR="00144D44" w:rsidRDefault="00144D44" w:rsidP="00144D44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Data</w:t>
            </w:r>
            <w:r w:rsidR="002C24D6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Science</w:t>
            </w: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&amp; Data Analysis</w:t>
            </w:r>
          </w:p>
          <w:p w14:paraId="60F42B7A" w14:textId="0048DC3F" w:rsidR="00144D44" w:rsidRPr="00403FBC" w:rsidRDefault="00144D44" w:rsidP="00144D44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403FB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DevOps</w:t>
            </w:r>
            <w:r w:rsidR="00417297" w:rsidRPr="00403FB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&amp; </w:t>
            </w:r>
            <w:proofErr w:type="spellStart"/>
            <w:r w:rsidR="00417297" w:rsidRPr="00403FB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DevSecOps</w:t>
            </w:r>
            <w:proofErr w:type="spellEnd"/>
            <w:r w:rsidR="00417297" w:rsidRPr="00403FB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  <w:r w:rsidR="00D97DE9" w:rsidRPr="00403FB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(AWS, </w:t>
            </w:r>
            <w:proofErr w:type="gramStart"/>
            <w:r w:rsidR="00D97DE9" w:rsidRPr="00403FB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GC,IBM</w:t>
            </w:r>
            <w:proofErr w:type="gramEnd"/>
            <w:r w:rsidR="00D97DE9" w:rsidRPr="00403FB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Cloud, Gitlab) </w:t>
            </w:r>
          </w:p>
          <w:p w14:paraId="7E78A09D" w14:textId="74B6982D" w:rsidR="007D7416" w:rsidRPr="00806132" w:rsidRDefault="007D7416" w:rsidP="00144D44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0613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Web Development.</w:t>
            </w:r>
          </w:p>
          <w:p w14:paraId="15DD6228" w14:textId="77777777" w:rsidR="009118E2" w:rsidRPr="0056700C" w:rsidRDefault="009118E2" w:rsidP="00144D44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72EB2953" w14:textId="324A1CA3" w:rsidR="009118E2" w:rsidRPr="0056700C" w:rsidRDefault="00491691" w:rsidP="007A1690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 xml:space="preserve">    </w:t>
      </w:r>
      <w:r w:rsidR="009118E2" w:rsidRPr="0056700C">
        <w:rPr>
          <w:rStyle w:val="separator-main"/>
          <w:sz w:val="20"/>
          <w:szCs w:val="20"/>
        </w:rPr>
        <w:t>Experience</w:t>
      </w:r>
    </w:p>
    <w:p w14:paraId="429D4E03" w14:textId="16DFF462" w:rsidR="009118E2" w:rsidRPr="0056700C" w:rsidRDefault="009118E2" w:rsidP="009118E2">
      <w:pPr>
        <w:pStyle w:val="divdocumentsinglecolumn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 xml:space="preserve">Lead </w:t>
      </w:r>
      <w:r w:rsidRPr="0056700C">
        <w:rPr>
          <w:rStyle w:val="spanjobtitle"/>
          <w:sz w:val="20"/>
          <w:szCs w:val="20"/>
        </w:rPr>
        <w:t>Software Engineer</w:t>
      </w:r>
      <w:r>
        <w:rPr>
          <w:rStyle w:val="spanjobtitle"/>
          <w:sz w:val="20"/>
          <w:szCs w:val="20"/>
        </w:rPr>
        <w:t xml:space="preserve"> and Software Architect</w:t>
      </w:r>
      <w:r w:rsidR="00387596">
        <w:rPr>
          <w:rStyle w:val="spanjobtitle"/>
          <w:sz w:val="20"/>
          <w:szCs w:val="20"/>
        </w:rPr>
        <w:t xml:space="preserve"> </w:t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Jan 2022 to </w:t>
      </w:r>
      <w:proofErr w:type="gramStart"/>
      <w:r w:rsidR="00142711">
        <w:rPr>
          <w:rStyle w:val="span"/>
          <w:rFonts w:ascii="Alegreya Sans" w:eastAsia="Alegreya Sans" w:hAnsi="Alegreya Sans" w:cs="Alegreya Sans"/>
          <w:sz w:val="20"/>
          <w:szCs w:val="20"/>
        </w:rPr>
        <w:t>present</w:t>
      </w:r>
      <w:proofErr w:type="gramEnd"/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7C6A27B" w14:textId="29156DBF" w:rsidR="009118E2" w:rsidRPr="0056700C" w:rsidRDefault="009118E2" w:rsidP="009118E2">
      <w:pPr>
        <w:pStyle w:val="spanpaddedline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IBM Startup Partner Program</w:t>
      </w:r>
      <w:r w:rsidR="00387596">
        <w:rPr>
          <w:rStyle w:val="spancompanyname"/>
          <w:rFonts w:ascii="Alegreya Sans" w:eastAsia="Alegreya Sans" w:hAnsi="Alegreya Sans" w:cs="Alegreya Sans"/>
          <w:sz w:val="20"/>
          <w:szCs w:val="20"/>
        </w:rPr>
        <w:t>;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 </w:t>
      </w:r>
      <w:r w:rsidRPr="0056700C">
        <w:rPr>
          <w:rStyle w:val="spancompanyname"/>
          <w:rFonts w:ascii="Alegreya Sans" w:eastAsia="Alegreya Sans" w:hAnsi="Alegreya Sans" w:cs="Alegreya Sans"/>
          <w:sz w:val="20"/>
          <w:szCs w:val="20"/>
        </w:rPr>
        <w:t>Adamas Audio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0A5416EA" w14:textId="73FDF388" w:rsidR="009118E2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Role was to design, develop, produce, deploy code for Adamas Audio. Currently running ongoing </w:t>
      </w:r>
      <w:r w:rsidR="006C1AA1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support. </w:t>
      </w:r>
    </w:p>
    <w:p w14:paraId="0643615E" w14:textId="54B63633" w:rsidR="006C1AA1" w:rsidRPr="00A82528" w:rsidRDefault="00F764B7" w:rsidP="006C1AA1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 gained: </w:t>
      </w:r>
      <w:r w:rsidR="00B1210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Python, Java, Machine Learning, Artificial Intelligence, </w:t>
      </w:r>
      <w:r w:rsidR="00B12104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Networking &amp; Telecommunications, 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like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Keras, </w:t>
      </w:r>
      <w:proofErr w:type="spellStart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PyTorch</w:t>
      </w:r>
      <w:proofErr w:type="spellEnd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, Tensorflow, Sci-kit Learn, Pandas, Numpy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etc. API development, Frontend: HTML, CSS</w:t>
      </w:r>
      <w:r w:rsidR="00403FBC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2332A7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JavaScript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Node.js, ETL software</w:t>
      </w:r>
      <w:r w:rsidR="00E72E2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F518C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Programming Languages like: 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Python, </w:t>
      </w:r>
      <w:r w:rsidR="0047289B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Java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C++, C#, C, Golang, </w:t>
      </w:r>
      <w:r w:rsidR="00957241">
        <w:rPr>
          <w:rStyle w:val="span"/>
          <w:rFonts w:ascii="Alegreya Sans" w:eastAsia="Alegreya Sans" w:hAnsi="Alegreya Sans" w:cs="Alegreya Sans"/>
          <w:sz w:val="20"/>
          <w:szCs w:val="20"/>
        </w:rPr>
        <w:t>MATLAB, Mathematica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>, SQL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Site Operation Management, DNS, Domain Transfer, Site Migration, </w:t>
      </w:r>
      <w:r w:rsidR="007D741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Cloud Computing</w:t>
      </w:r>
      <w:r w:rsidR="00B6476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Cloud Native Application trouble shooting</w:t>
      </w:r>
      <w:r w:rsidR="00B221D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&amp; public Cloud Technologies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>, Django, Flask, Redis &amp; Celery data development and integration.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Linux, Bash Script</w:t>
      </w:r>
      <w:r w:rsid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Git, GitHub,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proofErr w:type="spellStart"/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GitOps</w:t>
      </w:r>
      <w:proofErr w:type="spellEnd"/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EA72B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Cryptography, SSL &amp; </w:t>
      </w:r>
      <w:r w:rsidR="00EA72B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Cyber Security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Data Analysis &amp; Data Science.</w:t>
      </w:r>
      <w:r w:rsidR="00824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E6478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Database &amp; </w:t>
      </w:r>
      <w:r w:rsidR="008240E4">
        <w:rPr>
          <w:rStyle w:val="span"/>
          <w:rFonts w:ascii="Alegreya Sans" w:eastAsia="Alegreya Sans" w:hAnsi="Alegreya Sans" w:cs="Alegreya Sans"/>
          <w:sz w:val="20"/>
          <w:szCs w:val="20"/>
        </w:rPr>
        <w:t>Microservice development.</w:t>
      </w:r>
      <w:r w:rsid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56FFB465" w14:textId="77777777" w:rsidR="009118E2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Recently Site Operations Management and Migration was performed on the site to migrate the web application from Liquid-web dedicated servers to IBM Bare-metal Servers. </w:t>
      </w:r>
    </w:p>
    <w:p w14:paraId="107FE59B" w14:textId="77777777" w:rsidR="00A82528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Service went down April 14</w:t>
      </w:r>
      <w:r w:rsidRPr="003B6F6A">
        <w:rPr>
          <w:rStyle w:val="span"/>
          <w:rFonts w:ascii="Alegreya Sans" w:eastAsia="Alegreya Sans" w:hAnsi="Alegreya Sans" w:cs="Alegreya Sans"/>
          <w:sz w:val="20"/>
          <w:szCs w:val="20"/>
          <w:vertAlign w:val="superscript"/>
        </w:rPr>
        <w:t>th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due to cost, have been approved by IBM’s partner program and am currently receiving $3000 USD for 6 months in funding starting May 1st. </w:t>
      </w:r>
    </w:p>
    <w:p w14:paraId="2AB87909" w14:textId="57B98ADF" w:rsidR="009118E2" w:rsidRPr="00A82528" w:rsidRDefault="00A82528" w:rsidP="004C7CEC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updates written in Golang, Java and C++ to ensure scalability and patentability when profitable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, are being applied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Update and update progress hosted in this GitHub repository</w:t>
      </w:r>
      <w:r w:rsidR="005B21D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and will be 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free and open source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: </w:t>
      </w:r>
      <w:hyperlink r:id="rId11" w:history="1">
        <w:r w:rsidR="009118E2" w:rsidRPr="00A82528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https://github.com/Orko24/FFMPEG_Golang_replacement</w:t>
        </w:r>
      </w:hyperlink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4371A43" w14:textId="1F9501F4" w:rsidR="008240E4" w:rsidRPr="008240E4" w:rsidRDefault="009118E2" w:rsidP="008240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purpose of Adamas Audio was to allow customers to create custom audiobooks at scale. 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It is currently hosted at: </w:t>
      </w:r>
      <w:hyperlink r:id="rId12" w:history="1">
        <w:r w:rsidRPr="005F7B9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https://www.adamasaudio.com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Full article detailing it can be found </w:t>
      </w:r>
      <w:hyperlink r:id="rId13" w:history="1">
        <w:r w:rsidRPr="00992E0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https://adamas-audio.medium.com/adamas-audio-machine-learning-and-web-development-to-produce-cheap-audiobooks-and-voice-cloning-a05608e4485f</w:t>
        </w:r>
      </w:hyperlink>
      <w:r w:rsidRPr="00992E06"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. </w:t>
      </w:r>
      <w:r w:rsidR="008240E4">
        <w:rPr>
          <w:rStyle w:val="span"/>
          <w:rFonts w:ascii="Alegreya Sans" w:eastAsia="Alegreya Sans" w:hAnsi="Alegreya Sans" w:cs="Alegreya Sans"/>
          <w:sz w:val="20"/>
          <w:szCs w:val="20"/>
        </w:rPr>
        <w:t>T</w:t>
      </w:r>
    </w:p>
    <w:p w14:paraId="7758999D" w14:textId="4569BAFB" w:rsidR="00A82528" w:rsidRDefault="00EA72B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components of Adamas Audio were Frontend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REST APIs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client data management system, </w:t>
      </w:r>
      <w:r w:rsidR="00B2476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Deriving API’s, Django Middleware. 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These components were developed in a </w:t>
      </w:r>
      <w:r w:rsidR="00D65220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Test-driven environment using agile methodology.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3A4FEBEC" w14:textId="7C00A6D7" w:rsidR="00B2476F" w:rsidRDefault="00B2476F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Frontend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REST API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was coded in HTML, CSS, JavaScript</w:t>
      </w:r>
      <w:r w:rsidR="00BF0A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Initialized frontend of the data pipeline. Django Middleware integrated data pipeline from frontend to backend. </w:t>
      </w:r>
      <w:r w:rsidR="0011759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processing </w:t>
      </w:r>
      <w:proofErr w:type="gramStart"/>
      <w:r w:rsidR="00117598">
        <w:rPr>
          <w:rStyle w:val="span"/>
          <w:rFonts w:ascii="Alegreya Sans" w:eastAsia="Alegreya Sans" w:hAnsi="Alegreya Sans" w:cs="Alegreya Sans"/>
          <w:sz w:val="20"/>
          <w:szCs w:val="20"/>
        </w:rPr>
        <w:t>API’s</w:t>
      </w:r>
      <w:proofErr w:type="gramEnd"/>
      <w:r w:rsidR="0011759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built in Python, C++, </w:t>
      </w:r>
      <w:r w:rsidR="005D7352">
        <w:rPr>
          <w:rStyle w:val="span"/>
          <w:rFonts w:ascii="Alegreya Sans" w:eastAsia="Alegreya Sans" w:hAnsi="Alegreya Sans" w:cs="Alegreya Sans"/>
          <w:sz w:val="20"/>
          <w:szCs w:val="20"/>
        </w:rPr>
        <w:t>C#, C</w:t>
      </w:r>
      <w:r w:rsidR="0011759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Java, Golang, SQL. </w:t>
      </w:r>
      <w:r w:rsidR="00117598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Client database management system doubled up as a data governance policy, </w:t>
      </w:r>
      <w:r w:rsidR="005D7352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to allow security at scale.</w:t>
      </w:r>
    </w:p>
    <w:p w14:paraId="263AF54F" w14:textId="4160D739" w:rsidR="00A82528" w:rsidRDefault="00A93EAD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Integrated frontend to backend data pipeline allowed derived datasets and data products per client API request to be created and passed from server to client </w:t>
      </w:r>
      <w:r w:rsidR="00886F1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via the pipeline built through Django Middleware. </w:t>
      </w:r>
    </w:p>
    <w:p w14:paraId="59AE649C" w14:textId="35247353" w:rsidR="00886F1B" w:rsidRDefault="00886F1B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Data products were built using Machine Learning libraries like: Pytorch</w:t>
      </w:r>
      <w:r w:rsidRPr="003B6F6A">
        <w:rPr>
          <w:rStyle w:val="separator-main"/>
          <w:rFonts w:ascii="Alegreya Sans" w:eastAsia="Alegreya Sans" w:hAnsi="Alegreya Sans" w:cs="Alegreya Sans"/>
          <w:sz w:val="20"/>
          <w:szCs w:val="20"/>
        </w:rPr>
        <w:t>, Tensorflow, Keras, Scikit-learn, Pandas, Numpy, etc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137A2ED7" w14:textId="77777777" w:rsidR="00323E6D" w:rsidRPr="007D012E" w:rsidRDefault="00886F1B" w:rsidP="00323E6D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lastRenderedPageBreak/>
        <w:t xml:space="preserve">Adamas Audio was hosted </w:t>
      </w:r>
      <w:r w:rsidR="00387596">
        <w:rPr>
          <w:rStyle w:val="separator-main"/>
          <w:rFonts w:ascii="Alegreya Sans" w:eastAsia="Alegreya Sans" w:hAnsi="Alegreya Sans" w:cs="Alegreya Sans"/>
          <w:sz w:val="20"/>
          <w:szCs w:val="20"/>
        </w:rPr>
        <w:t>using Apache</w:t>
      </w:r>
      <w:r w:rsidR="00323E6D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Apache server instance templates written in C/C++ are given here: </w:t>
      </w:r>
      <w:hyperlink r:id="rId14" w:history="1">
        <w:r w:rsidR="00323E6D" w:rsidRPr="007D012E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https://github.com/Orko24/Apache_django_ssl_web_integration</w:t>
        </w:r>
      </w:hyperlink>
      <w:r w:rsidR="00323E6D" w:rsidRPr="007D012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8A02F02" w14:textId="02D2103F" w:rsidR="009118E2" w:rsidRDefault="00323E6D" w:rsidP="00404E75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SSL certificates were integrated into a DNS to Apache pipeline. This allowed HTTPS technology to encrypt all web traffic per client API request. Django-RQ, SQL and Redis were utilized to ensure all client requests run asynchronously per request at scale.</w:t>
      </w:r>
    </w:p>
    <w:p w14:paraId="24382F01" w14:textId="10F3D7C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jobtitle"/>
          <w:sz w:val="20"/>
          <w:szCs w:val="20"/>
        </w:rPr>
      </w:pPr>
      <w:r>
        <w:rPr>
          <w:rStyle w:val="spanjobtitle"/>
          <w:sz w:val="20"/>
          <w:szCs w:val="20"/>
        </w:rPr>
        <w:t>Quant-connect</w:t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="005D06F9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 w:rsidR="005D06F9"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1A6FF396" w14:textId="7777777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>Algorithmic Trader</w:t>
      </w:r>
      <w:r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49B7A3DE" w14:textId="77777777" w:rsidR="00B63E5C" w:rsidRDefault="001A630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Made the </w:t>
      </w:r>
      <w:r w:rsidR="00CC2AD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transition from </w:t>
      </w:r>
      <w:r w:rsidR="00091124">
        <w:rPr>
          <w:rStyle w:val="span"/>
          <w:rFonts w:ascii="Alegreya Sans" w:eastAsia="Alegreya Sans" w:hAnsi="Alegreya Sans" w:cs="Alegreya Sans"/>
          <w:sz w:val="20"/>
          <w:szCs w:val="20"/>
        </w:rPr>
        <w:t>Physics to Financial Physics and Financial Engineering. Allowed the gaining of experience in Financial Engineering, Software Development and Algorithm Development.</w:t>
      </w:r>
    </w:p>
    <w:p w14:paraId="772B51BE" w14:textId="4A2444B6" w:rsidR="001A6308" w:rsidRDefault="00A26125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developed in Python.</w:t>
      </w:r>
    </w:p>
    <w:p w14:paraId="53E07A23" w14:textId="5509AAB0" w:rsidR="009118E2" w:rsidRPr="00E77B9B" w:rsidRDefault="009118E2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Developed Algorithms integrating machine learning algorithms for data analysis using a data point integrating it into a live data trading feed using lean trading engine Framework: </w:t>
      </w:r>
      <w:hyperlink r:id="rId15" w:anchor="topic100.html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https://www.lean.io/#topic100.html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  <w:r>
        <w:rPr>
          <w:rStyle w:val="span"/>
          <w:rFonts w:eastAsia="Alegreya Sans"/>
        </w:rPr>
        <w:t xml:space="preserve">. </w:t>
      </w:r>
    </w:p>
    <w:p w14:paraId="65BA76D7" w14:textId="3C3081FE" w:rsidR="009118E2" w:rsidRDefault="009118E2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Back-end Derived Data API’s utilized algorithms primarily statistical mathematics and deep learning to predict price models trends for commodity futures, public </w:t>
      </w:r>
      <w:r w:rsidR="002A54FD">
        <w:rPr>
          <w:rStyle w:val="span"/>
          <w:rFonts w:ascii="Alegreya Sans" w:eastAsia="Alegreya Sans" w:hAnsi="Alegreya Sans" w:cs="Alegreya Sans"/>
          <w:sz w:val="20"/>
          <w:szCs w:val="20"/>
        </w:rPr>
        <w:t>equities,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and ETF’s.</w:t>
      </w:r>
    </w:p>
    <w:p w14:paraId="3D6E060C" w14:textId="77777777" w:rsidR="009118E2" w:rsidRPr="008C5FD7" w:rsidRDefault="009118E2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companyname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Fundamental Pricing Framework algorithms were developed that take into accounts of Fundamental factors of public equities to create a buy/sell model based on the factors. </w:t>
      </w:r>
    </w:p>
    <w:p w14:paraId="40EAE26F" w14:textId="7777777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jobtitle"/>
          <w:sz w:val="20"/>
          <w:szCs w:val="20"/>
        </w:rPr>
      </w:pPr>
    </w:p>
    <w:p w14:paraId="0DFDA1A1" w14:textId="50893B70" w:rsidR="009118E2" w:rsidRPr="007A274B" w:rsidRDefault="009118E2" w:rsidP="009118E2">
      <w:pPr>
        <w:pStyle w:val="divdocumentsinglecolumn"/>
        <w:spacing w:before="100" w:line="276" w:lineRule="auto"/>
        <w:ind w:left="225" w:right="200"/>
        <w:rPr>
          <w:rStyle w:val="spancompanyname"/>
          <w:rFonts w:ascii="Alegreya Sans Medium" w:eastAsia="Alegreya Sans Medium" w:hAnsi="Alegreya Sans Medium" w:cs="Alegreya Sans Medium"/>
          <w:sz w:val="20"/>
          <w:szCs w:val="20"/>
        </w:rPr>
      </w:pPr>
      <w:r>
        <w:rPr>
          <w:rStyle w:val="spanjobtitle"/>
          <w:sz w:val="20"/>
          <w:szCs w:val="20"/>
        </w:rPr>
        <w:t>Undergraduate Researcher</w:t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  <w:t xml:space="preserve">            </w:t>
      </w:r>
      <w:r w:rsidR="00E704A5">
        <w:rPr>
          <w:rStyle w:val="spanjobtitle"/>
          <w:sz w:val="20"/>
          <w:szCs w:val="20"/>
        </w:rPr>
        <w:t xml:space="preserve">   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Sept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2019 to J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une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2020 </w:t>
      </w:r>
      <w:r w:rsidRPr="0056700C">
        <w:rPr>
          <w:rStyle w:val="spanjobtitle"/>
          <w:sz w:val="20"/>
          <w:szCs w:val="20"/>
        </w:rPr>
        <w:t xml:space="preserve"> </w:t>
      </w:r>
    </w:p>
    <w:p w14:paraId="562E6724" w14:textId="57FE276A" w:rsidR="009118E2" w:rsidRPr="008D3E22" w:rsidRDefault="009118E2" w:rsidP="009118E2">
      <w:pPr>
        <w:pStyle w:val="divdocumentsinglecolumn"/>
        <w:spacing w:before="100"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8D3E22">
        <w:rPr>
          <w:rStyle w:val="spancompanyname"/>
          <w:rFonts w:ascii="Alegreya Sans" w:eastAsia="Alegreya Sans" w:hAnsi="Alegreya Sans" w:cs="Alegreya Sans"/>
          <w:sz w:val="20"/>
          <w:szCs w:val="20"/>
        </w:rPr>
        <w:t>University of Calgary</w:t>
      </w:r>
      <w:r w:rsidRPr="008D3E22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747D25C" w14:textId="77777777" w:rsidR="00806132" w:rsidRDefault="00C242F9" w:rsidP="0080613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Utilized</w:t>
      </w:r>
      <w:r w:rsidR="00EE0F0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D056C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C++/C to program an Arduino to track </w:t>
      </w:r>
      <w:r w:rsidR="006A2D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photons emitted from experimental green laser. </w:t>
      </w:r>
    </w:p>
    <w:p w14:paraId="73863113" w14:textId="68E07DD2" w:rsidR="00D65220" w:rsidRPr="00806132" w:rsidRDefault="00D65220" w:rsidP="0080613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Gained knowledge of telecommunication networks, during research on photonic behavior. </w:t>
      </w:r>
    </w:p>
    <w:p w14:paraId="4BEAF79E" w14:textId="21AC5C4E" w:rsidR="00E76D3D" w:rsidRPr="00BF0AD4" w:rsidRDefault="00E76D3D" w:rsidP="00B60D0F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Experience utilizing programming languages like Python, C++, C, Mathematica, </w:t>
      </w:r>
      <w:r w:rsidR="00BF0AD4"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and 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>MATLAB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 a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professional 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research 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>setting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248FB24C" w14:textId="0401962D" w:rsidR="00712E7A" w:rsidRDefault="002B11AC" w:rsidP="00712E7A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Thesis is given in this GitHub </w:t>
      </w:r>
      <w:r w:rsidR="00712E7A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repository: </w:t>
      </w:r>
      <w:hyperlink r:id="rId16" w:history="1">
        <w:r w:rsidR="00712E7A" w:rsidRPr="001551ED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https://github.com/Orko24/ODMR_thesis/blob/master/Hemanto_Bairagi_Final_Report_Draft_3%20(1).pdf</w:t>
        </w:r>
      </w:hyperlink>
      <w:r w:rsidR="00712E7A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6FD3AB94" w14:textId="7BAF505F" w:rsidR="00EE0F00" w:rsidRPr="00BF0AD4" w:rsidRDefault="00712E7A" w:rsidP="00BF0AD4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Link verifying research: </w:t>
      </w:r>
      <w:hyperlink r:id="rId17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http://quantumalberta.ca/wp-content/uploads/2020/12/IQST-2020-Report.pdf</w:t>
        </w:r>
      </w:hyperlink>
    </w:p>
    <w:p w14:paraId="4D37BF1F" w14:textId="5C3E0155" w:rsidR="009118E2" w:rsidRDefault="009118E2" w:rsidP="009118E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>ODMR thesis: Worked on building a building an optically detected magnetic resonance (ODMR) microscope, with the intent of mind to use qubits to produce nanoscale imagery and video.</w:t>
      </w:r>
    </w:p>
    <w:p w14:paraId="752136CB" w14:textId="77777777" w:rsidR="009118E2" w:rsidRPr="0056700C" w:rsidRDefault="009118E2" w:rsidP="009118E2">
      <w:pPr>
        <w:pStyle w:val="p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</w:p>
    <w:p w14:paraId="3AAB6FC5" w14:textId="77777777" w:rsidR="00D7180B" w:rsidRDefault="00D7180B" w:rsidP="00D7180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Education &amp; Training</w:t>
      </w:r>
    </w:p>
    <w:tbl>
      <w:tblPr>
        <w:tblStyle w:val="divdocumenttable"/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827"/>
        <w:gridCol w:w="3827"/>
      </w:tblGrid>
      <w:tr w:rsidR="00D7180B" w:rsidRPr="0056700C" w14:paraId="57AC641C" w14:textId="77777777" w:rsidTr="004633C8">
        <w:trPr>
          <w:trHeight w:val="1889"/>
        </w:trPr>
        <w:tc>
          <w:tcPr>
            <w:tcW w:w="3827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EBAD62" w14:textId="77777777" w:rsidR="00D7180B" w:rsidRPr="0056700C" w:rsidRDefault="00D7180B" w:rsidP="004633C8">
            <w:pPr>
              <w:pStyle w:val="divdocumentsinglecolumn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 xml:space="preserve">Astrophysics </w:t>
            </w:r>
          </w:p>
          <w:p w14:paraId="35677A1E" w14:textId="77777777" w:rsidR="00D7180B" w:rsidRPr="0056700C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DC4B1DB" w14:textId="77777777" w:rsidR="00D7180B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Calgary, AB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DE7FA0B" w14:textId="77777777" w:rsidR="00D7180B" w:rsidRPr="0056700C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</w:p>
          <w:p w14:paraId="27706FE2" w14:textId="77777777" w:rsidR="00D7180B" w:rsidRPr="0056700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1F80FC8F" w14:textId="77777777" w:rsidR="00D7180B" w:rsidRPr="0056700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3265AA0E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</w:tc>
        <w:tc>
          <w:tcPr>
            <w:tcW w:w="3827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39A618" w14:textId="77777777" w:rsidR="00D7180B" w:rsidRPr="0056700C" w:rsidRDefault="00D7180B" w:rsidP="00204861">
            <w:pPr>
              <w:pStyle w:val="divdocumentsinglecolumn"/>
              <w:spacing w:before="100"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>Physics</w:t>
            </w:r>
            <w:r w:rsidRPr="0056700C">
              <w:rPr>
                <w:rStyle w:val="singlecolumnspanpaddedlinenth-child1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1BA59361" w14:textId="77777777" w:rsidR="00D7180B" w:rsidRDefault="00D7180B" w:rsidP="00204861">
            <w:pPr>
              <w:pStyle w:val="spanpaddedline"/>
              <w:spacing w:line="276" w:lineRule="auto"/>
              <w:ind w:right="200"/>
              <w:rPr>
                <w:rStyle w:val="span"/>
                <w:rFonts w:eastAsia="Alegreya Sans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3A13AD9B" w14:textId="77777777" w:rsidR="00D7180B" w:rsidRPr="0056700C" w:rsidRDefault="00D7180B" w:rsidP="00204861">
            <w:pPr>
              <w:pStyle w:val="spanpaddedline"/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1FF7EF96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5AF083D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26DBCF39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Fonts w:ascii="Roboto Condensed Light" w:eastAsia="Arial" w:hAnsi="Roboto Condensed Light" w:cs="Arial"/>
                <w:sz w:val="18"/>
                <w:szCs w:val="18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  <w:p w14:paraId="59A986FC" w14:textId="77777777" w:rsidR="00D7180B" w:rsidRPr="0056700C" w:rsidRDefault="00D7180B" w:rsidP="004633C8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9F21BF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altName w:val="Arial"/>
    <w:charset w:val="00"/>
    <w:family w:val="auto"/>
    <w:pitch w:val="variable"/>
    <w:sig w:usb0="E0000AFF" w:usb1="5000217F" w:usb2="00000021" w:usb3="00000000" w:csb0="0000019F" w:csb1="00000000"/>
    <w:embedRegular r:id="rId1" w:fontKey="{36FD2AC7-C186-4060-83B2-4BD01E514C6D}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  <w:embedRegular r:id="rId2" w:fontKey="{A71CF914-782A-462A-99ED-A79E0A92DAC1}"/>
  </w:font>
  <w:font w:name="Hind Medium">
    <w:altName w:val="Nirmala UI"/>
    <w:charset w:val="00"/>
    <w:family w:val="auto"/>
    <w:pitch w:val="variable"/>
    <w:sig w:usb0="00008007" w:usb1="00000000" w:usb2="00000000" w:usb3="00000000" w:csb0="00000093" w:csb1="00000000"/>
    <w:embedRegular r:id="rId3" w:fontKey="{AF56F469-21E6-4BD5-A8FE-F2A44B46BA14}"/>
  </w:font>
  <w:font w:name="Alegreya Sans Medium">
    <w:altName w:val="Calibri"/>
    <w:charset w:val="00"/>
    <w:family w:val="auto"/>
    <w:pitch w:val="default"/>
    <w:sig w:usb0="00000000" w:usb1="00000000" w:usb2="00000000" w:usb3="00000000" w:csb0="00000001" w:csb1="00000000"/>
  </w:font>
  <w:font w:name="Alegreya Sans">
    <w:altName w:val="Calibri"/>
    <w:charset w:val="00"/>
    <w:family w:val="auto"/>
    <w:pitch w:val="default"/>
    <w:sig w:usb0="00000000" w:usb1="00000000" w:usb2="00000000" w:usb3="00000000" w:csb0="00000001" w:csb1="00000000"/>
  </w:font>
  <w:font w:name="Roboto Condensed Light">
    <w:charset w:val="00"/>
    <w:family w:val="auto"/>
    <w:pitch w:val="variable"/>
    <w:sig w:usb0="E0000AFF" w:usb1="5000217F" w:usb2="00000021" w:usb3="00000000" w:csb0="0000019F" w:csb1="00000000"/>
    <w:embedRegular r:id="rId4" w:fontKey="{0629144C-5CBA-4EC1-91FB-BE03F11895AF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AA1226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1CA7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BC10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36F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56CB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6EB4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261B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7AC3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188D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B4E2B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00CC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522C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40A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9AB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6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6CE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141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8F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FF24B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2DB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78A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004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0043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167F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38DE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D8DE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EC0F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BEB49B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2ABC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349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EAC5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3C4D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C6A8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90B6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3CCD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8A05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51098"/>
    <w:multiLevelType w:val="multilevel"/>
    <w:tmpl w:val="928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5566A9"/>
    <w:multiLevelType w:val="multilevel"/>
    <w:tmpl w:val="4900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86214CA"/>
    <w:multiLevelType w:val="multilevel"/>
    <w:tmpl w:val="5FDC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A147FC"/>
    <w:multiLevelType w:val="multilevel"/>
    <w:tmpl w:val="8F9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6342D6"/>
    <w:multiLevelType w:val="hybridMultilevel"/>
    <w:tmpl w:val="C0E83B86"/>
    <w:lvl w:ilvl="0" w:tplc="1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4" w15:restartNumberingAfterBreak="0">
    <w:nsid w:val="724F19ED"/>
    <w:multiLevelType w:val="hybridMultilevel"/>
    <w:tmpl w:val="AB185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DB02EF"/>
    <w:multiLevelType w:val="multilevel"/>
    <w:tmpl w:val="913E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8"/>
  </w:num>
  <w:num w:numId="2" w16cid:durableId="87436132">
    <w:abstractNumId w:val="15"/>
  </w:num>
  <w:num w:numId="3" w16cid:durableId="505753835">
    <w:abstractNumId w:val="4"/>
  </w:num>
  <w:num w:numId="4" w16cid:durableId="18750347">
    <w:abstractNumId w:val="7"/>
  </w:num>
  <w:num w:numId="5" w16cid:durableId="341008703">
    <w:abstractNumId w:val="12"/>
  </w:num>
  <w:num w:numId="6" w16cid:durableId="80569881">
    <w:abstractNumId w:val="10"/>
  </w:num>
  <w:num w:numId="7" w16cid:durableId="393705001">
    <w:abstractNumId w:val="16"/>
  </w:num>
  <w:num w:numId="8" w16cid:durableId="1582301366">
    <w:abstractNumId w:val="0"/>
  </w:num>
  <w:num w:numId="9" w16cid:durableId="1689943290">
    <w:abstractNumId w:val="1"/>
  </w:num>
  <w:num w:numId="10" w16cid:durableId="1157847313">
    <w:abstractNumId w:val="2"/>
  </w:num>
  <w:num w:numId="11" w16cid:durableId="602036275">
    <w:abstractNumId w:val="3"/>
  </w:num>
  <w:num w:numId="12" w16cid:durableId="1660619777">
    <w:abstractNumId w:val="14"/>
  </w:num>
  <w:num w:numId="13" w16cid:durableId="1582369017">
    <w:abstractNumId w:val="13"/>
  </w:num>
  <w:num w:numId="14" w16cid:durableId="487476364">
    <w:abstractNumId w:val="5"/>
  </w:num>
  <w:num w:numId="15" w16cid:durableId="1123502918">
    <w:abstractNumId w:val="17"/>
  </w:num>
  <w:num w:numId="16" w16cid:durableId="908349806">
    <w:abstractNumId w:val="11"/>
  </w:num>
  <w:num w:numId="17" w16cid:durableId="822544630">
    <w:abstractNumId w:val="9"/>
  </w:num>
  <w:num w:numId="18" w16cid:durableId="5996068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5971"/>
    <w:rsid w:val="00017E4C"/>
    <w:rsid w:val="00026440"/>
    <w:rsid w:val="000273B1"/>
    <w:rsid w:val="00033A40"/>
    <w:rsid w:val="00035796"/>
    <w:rsid w:val="00036125"/>
    <w:rsid w:val="00036FEE"/>
    <w:rsid w:val="00037957"/>
    <w:rsid w:val="00044048"/>
    <w:rsid w:val="00044BDC"/>
    <w:rsid w:val="00047B37"/>
    <w:rsid w:val="000528D7"/>
    <w:rsid w:val="0005788E"/>
    <w:rsid w:val="00057E3E"/>
    <w:rsid w:val="00060F78"/>
    <w:rsid w:val="000625E2"/>
    <w:rsid w:val="000708FC"/>
    <w:rsid w:val="00071C61"/>
    <w:rsid w:val="00074EE7"/>
    <w:rsid w:val="000767CC"/>
    <w:rsid w:val="000813F2"/>
    <w:rsid w:val="000844B6"/>
    <w:rsid w:val="000905CC"/>
    <w:rsid w:val="00091124"/>
    <w:rsid w:val="00091151"/>
    <w:rsid w:val="00095673"/>
    <w:rsid w:val="000B15DF"/>
    <w:rsid w:val="000B254C"/>
    <w:rsid w:val="000B6A93"/>
    <w:rsid w:val="000C6ECE"/>
    <w:rsid w:val="000C7A13"/>
    <w:rsid w:val="000D0F5D"/>
    <w:rsid w:val="000D290D"/>
    <w:rsid w:val="000D7458"/>
    <w:rsid w:val="000E19DE"/>
    <w:rsid w:val="000E1A8F"/>
    <w:rsid w:val="000E2BF6"/>
    <w:rsid w:val="000E61E0"/>
    <w:rsid w:val="000F3165"/>
    <w:rsid w:val="000F76CF"/>
    <w:rsid w:val="00102827"/>
    <w:rsid w:val="0010421F"/>
    <w:rsid w:val="001129DA"/>
    <w:rsid w:val="00113AC8"/>
    <w:rsid w:val="001165F2"/>
    <w:rsid w:val="00117598"/>
    <w:rsid w:val="00121247"/>
    <w:rsid w:val="00122150"/>
    <w:rsid w:val="001260D8"/>
    <w:rsid w:val="00127AD3"/>
    <w:rsid w:val="00130C0F"/>
    <w:rsid w:val="0013210E"/>
    <w:rsid w:val="00134111"/>
    <w:rsid w:val="001345EF"/>
    <w:rsid w:val="00135A1B"/>
    <w:rsid w:val="00135FC2"/>
    <w:rsid w:val="00142711"/>
    <w:rsid w:val="00143454"/>
    <w:rsid w:val="00143571"/>
    <w:rsid w:val="00143572"/>
    <w:rsid w:val="00144D44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A34"/>
    <w:rsid w:val="00163C9C"/>
    <w:rsid w:val="0017068A"/>
    <w:rsid w:val="00171CB4"/>
    <w:rsid w:val="001724DB"/>
    <w:rsid w:val="001762B5"/>
    <w:rsid w:val="001762BB"/>
    <w:rsid w:val="00186AD2"/>
    <w:rsid w:val="001A02C8"/>
    <w:rsid w:val="001A5DEA"/>
    <w:rsid w:val="001A6308"/>
    <w:rsid w:val="001A6B9F"/>
    <w:rsid w:val="001B15C3"/>
    <w:rsid w:val="001B42ED"/>
    <w:rsid w:val="001B53A8"/>
    <w:rsid w:val="001B5A45"/>
    <w:rsid w:val="001C0FA9"/>
    <w:rsid w:val="001C235C"/>
    <w:rsid w:val="001C516D"/>
    <w:rsid w:val="001C71FA"/>
    <w:rsid w:val="001D164D"/>
    <w:rsid w:val="001D21C4"/>
    <w:rsid w:val="001D65DF"/>
    <w:rsid w:val="001E288C"/>
    <w:rsid w:val="001E3AAA"/>
    <w:rsid w:val="001E4543"/>
    <w:rsid w:val="001F5267"/>
    <w:rsid w:val="001F7442"/>
    <w:rsid w:val="0020268E"/>
    <w:rsid w:val="00203995"/>
    <w:rsid w:val="00204861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332A7"/>
    <w:rsid w:val="00236085"/>
    <w:rsid w:val="00236554"/>
    <w:rsid w:val="00243C28"/>
    <w:rsid w:val="002450A8"/>
    <w:rsid w:val="00246339"/>
    <w:rsid w:val="0025384C"/>
    <w:rsid w:val="00256399"/>
    <w:rsid w:val="00260D7B"/>
    <w:rsid w:val="00260F30"/>
    <w:rsid w:val="002644CB"/>
    <w:rsid w:val="002704E1"/>
    <w:rsid w:val="002733FC"/>
    <w:rsid w:val="002737D2"/>
    <w:rsid w:val="00286990"/>
    <w:rsid w:val="00286CCA"/>
    <w:rsid w:val="00286F12"/>
    <w:rsid w:val="002870B3"/>
    <w:rsid w:val="0029401A"/>
    <w:rsid w:val="00294787"/>
    <w:rsid w:val="00294E87"/>
    <w:rsid w:val="00297F48"/>
    <w:rsid w:val="002A3E0B"/>
    <w:rsid w:val="002A54FD"/>
    <w:rsid w:val="002B11AC"/>
    <w:rsid w:val="002B3C30"/>
    <w:rsid w:val="002B7DB9"/>
    <w:rsid w:val="002C0686"/>
    <w:rsid w:val="002C0BAE"/>
    <w:rsid w:val="002C20CF"/>
    <w:rsid w:val="002C24D6"/>
    <w:rsid w:val="002C41DD"/>
    <w:rsid w:val="002C7A6D"/>
    <w:rsid w:val="002D1B39"/>
    <w:rsid w:val="002D47B4"/>
    <w:rsid w:val="002D6CA0"/>
    <w:rsid w:val="002E0B79"/>
    <w:rsid w:val="002E55C3"/>
    <w:rsid w:val="002F08C4"/>
    <w:rsid w:val="002F286D"/>
    <w:rsid w:val="002F5A77"/>
    <w:rsid w:val="00302E43"/>
    <w:rsid w:val="00304067"/>
    <w:rsid w:val="00304426"/>
    <w:rsid w:val="00305C6B"/>
    <w:rsid w:val="00306786"/>
    <w:rsid w:val="00313356"/>
    <w:rsid w:val="00317DD3"/>
    <w:rsid w:val="00320545"/>
    <w:rsid w:val="0032100B"/>
    <w:rsid w:val="00323626"/>
    <w:rsid w:val="00323E6D"/>
    <w:rsid w:val="00324DC7"/>
    <w:rsid w:val="00327397"/>
    <w:rsid w:val="00332116"/>
    <w:rsid w:val="00334397"/>
    <w:rsid w:val="00334E32"/>
    <w:rsid w:val="00337A9A"/>
    <w:rsid w:val="00340A10"/>
    <w:rsid w:val="003462E0"/>
    <w:rsid w:val="00354300"/>
    <w:rsid w:val="003549BE"/>
    <w:rsid w:val="00356415"/>
    <w:rsid w:val="0035712D"/>
    <w:rsid w:val="0036136E"/>
    <w:rsid w:val="00363381"/>
    <w:rsid w:val="00367E64"/>
    <w:rsid w:val="003767B0"/>
    <w:rsid w:val="00376CD6"/>
    <w:rsid w:val="00387596"/>
    <w:rsid w:val="00387B38"/>
    <w:rsid w:val="00391BA2"/>
    <w:rsid w:val="00393F1D"/>
    <w:rsid w:val="0039656D"/>
    <w:rsid w:val="003A22F8"/>
    <w:rsid w:val="003A60AF"/>
    <w:rsid w:val="003B0B79"/>
    <w:rsid w:val="003B6526"/>
    <w:rsid w:val="003C1C49"/>
    <w:rsid w:val="003C2AE5"/>
    <w:rsid w:val="003D2F61"/>
    <w:rsid w:val="003E1654"/>
    <w:rsid w:val="003E1DD8"/>
    <w:rsid w:val="003E45AA"/>
    <w:rsid w:val="003E7213"/>
    <w:rsid w:val="003E7906"/>
    <w:rsid w:val="003F6778"/>
    <w:rsid w:val="00403FBC"/>
    <w:rsid w:val="00404E75"/>
    <w:rsid w:val="004054B7"/>
    <w:rsid w:val="00410422"/>
    <w:rsid w:val="00412A08"/>
    <w:rsid w:val="004133B8"/>
    <w:rsid w:val="00414D65"/>
    <w:rsid w:val="00417297"/>
    <w:rsid w:val="00417833"/>
    <w:rsid w:val="004243D0"/>
    <w:rsid w:val="00427F4D"/>
    <w:rsid w:val="00434C79"/>
    <w:rsid w:val="00454108"/>
    <w:rsid w:val="00454E8F"/>
    <w:rsid w:val="00457B76"/>
    <w:rsid w:val="00460D4A"/>
    <w:rsid w:val="0046429E"/>
    <w:rsid w:val="004655BD"/>
    <w:rsid w:val="004660D6"/>
    <w:rsid w:val="0047289B"/>
    <w:rsid w:val="00473C23"/>
    <w:rsid w:val="00473C46"/>
    <w:rsid w:val="00474050"/>
    <w:rsid w:val="004756FE"/>
    <w:rsid w:val="00477E71"/>
    <w:rsid w:val="004852EC"/>
    <w:rsid w:val="00491691"/>
    <w:rsid w:val="00493EFA"/>
    <w:rsid w:val="00494F79"/>
    <w:rsid w:val="00495470"/>
    <w:rsid w:val="00496BF9"/>
    <w:rsid w:val="004A0B7D"/>
    <w:rsid w:val="004A4E3C"/>
    <w:rsid w:val="004A6BD1"/>
    <w:rsid w:val="004A6F53"/>
    <w:rsid w:val="004B1DC1"/>
    <w:rsid w:val="004B3496"/>
    <w:rsid w:val="004C1496"/>
    <w:rsid w:val="004C4DAD"/>
    <w:rsid w:val="004C4F9B"/>
    <w:rsid w:val="004D2057"/>
    <w:rsid w:val="004D51FC"/>
    <w:rsid w:val="004D6F08"/>
    <w:rsid w:val="004E082E"/>
    <w:rsid w:val="004E4298"/>
    <w:rsid w:val="00505EC0"/>
    <w:rsid w:val="0050747F"/>
    <w:rsid w:val="00507506"/>
    <w:rsid w:val="00511CF9"/>
    <w:rsid w:val="0051489E"/>
    <w:rsid w:val="005149FF"/>
    <w:rsid w:val="005151CF"/>
    <w:rsid w:val="005151E7"/>
    <w:rsid w:val="00520EB0"/>
    <w:rsid w:val="005260D8"/>
    <w:rsid w:val="005272E0"/>
    <w:rsid w:val="005276F7"/>
    <w:rsid w:val="00527C76"/>
    <w:rsid w:val="00533180"/>
    <w:rsid w:val="00535E41"/>
    <w:rsid w:val="00537A85"/>
    <w:rsid w:val="00551518"/>
    <w:rsid w:val="0055361A"/>
    <w:rsid w:val="0055477F"/>
    <w:rsid w:val="00555969"/>
    <w:rsid w:val="00563132"/>
    <w:rsid w:val="00571120"/>
    <w:rsid w:val="00572459"/>
    <w:rsid w:val="00574F9D"/>
    <w:rsid w:val="00576BE3"/>
    <w:rsid w:val="00584569"/>
    <w:rsid w:val="0058766D"/>
    <w:rsid w:val="00590F96"/>
    <w:rsid w:val="005919D9"/>
    <w:rsid w:val="0059334B"/>
    <w:rsid w:val="00593757"/>
    <w:rsid w:val="00593B86"/>
    <w:rsid w:val="005A1871"/>
    <w:rsid w:val="005A2F51"/>
    <w:rsid w:val="005B07FE"/>
    <w:rsid w:val="005B168D"/>
    <w:rsid w:val="005B21DC"/>
    <w:rsid w:val="005B53BB"/>
    <w:rsid w:val="005B7348"/>
    <w:rsid w:val="005C2641"/>
    <w:rsid w:val="005D06F9"/>
    <w:rsid w:val="005D111B"/>
    <w:rsid w:val="005D18FB"/>
    <w:rsid w:val="005D432D"/>
    <w:rsid w:val="005D46BA"/>
    <w:rsid w:val="005D7352"/>
    <w:rsid w:val="005E1125"/>
    <w:rsid w:val="005E4238"/>
    <w:rsid w:val="005E7E31"/>
    <w:rsid w:val="005F250A"/>
    <w:rsid w:val="005F69D3"/>
    <w:rsid w:val="005F6A09"/>
    <w:rsid w:val="005F7DA0"/>
    <w:rsid w:val="00601B59"/>
    <w:rsid w:val="006075EA"/>
    <w:rsid w:val="0063117E"/>
    <w:rsid w:val="00634654"/>
    <w:rsid w:val="0063742F"/>
    <w:rsid w:val="00637472"/>
    <w:rsid w:val="006374CE"/>
    <w:rsid w:val="00640D0A"/>
    <w:rsid w:val="0064111F"/>
    <w:rsid w:val="00643E0C"/>
    <w:rsid w:val="00661330"/>
    <w:rsid w:val="006640B5"/>
    <w:rsid w:val="00670668"/>
    <w:rsid w:val="006734AE"/>
    <w:rsid w:val="0068015F"/>
    <w:rsid w:val="00683E62"/>
    <w:rsid w:val="006854F5"/>
    <w:rsid w:val="0068573B"/>
    <w:rsid w:val="0069047D"/>
    <w:rsid w:val="00692DEB"/>
    <w:rsid w:val="00693E3B"/>
    <w:rsid w:val="00695E05"/>
    <w:rsid w:val="006A0358"/>
    <w:rsid w:val="006A071B"/>
    <w:rsid w:val="006A1E90"/>
    <w:rsid w:val="006A2D20"/>
    <w:rsid w:val="006A3828"/>
    <w:rsid w:val="006A6022"/>
    <w:rsid w:val="006A7D86"/>
    <w:rsid w:val="006B21FE"/>
    <w:rsid w:val="006B2B27"/>
    <w:rsid w:val="006C1469"/>
    <w:rsid w:val="006C1AA1"/>
    <w:rsid w:val="006C62BE"/>
    <w:rsid w:val="006D0B93"/>
    <w:rsid w:val="006E12DB"/>
    <w:rsid w:val="006E1D1E"/>
    <w:rsid w:val="006F0077"/>
    <w:rsid w:val="006F562C"/>
    <w:rsid w:val="006F7005"/>
    <w:rsid w:val="00700849"/>
    <w:rsid w:val="007055D4"/>
    <w:rsid w:val="007056D2"/>
    <w:rsid w:val="00712E7A"/>
    <w:rsid w:val="0072163C"/>
    <w:rsid w:val="00722EE0"/>
    <w:rsid w:val="0072432B"/>
    <w:rsid w:val="00731438"/>
    <w:rsid w:val="0073442E"/>
    <w:rsid w:val="00734737"/>
    <w:rsid w:val="00737089"/>
    <w:rsid w:val="007448B4"/>
    <w:rsid w:val="00751A12"/>
    <w:rsid w:val="00754879"/>
    <w:rsid w:val="007574CF"/>
    <w:rsid w:val="00765EAA"/>
    <w:rsid w:val="00766FDB"/>
    <w:rsid w:val="0077392D"/>
    <w:rsid w:val="00775777"/>
    <w:rsid w:val="00781F78"/>
    <w:rsid w:val="007826ED"/>
    <w:rsid w:val="00783EA2"/>
    <w:rsid w:val="00790685"/>
    <w:rsid w:val="007939E3"/>
    <w:rsid w:val="00796C01"/>
    <w:rsid w:val="007A1690"/>
    <w:rsid w:val="007A5534"/>
    <w:rsid w:val="007B112B"/>
    <w:rsid w:val="007B1621"/>
    <w:rsid w:val="007B36FF"/>
    <w:rsid w:val="007C2316"/>
    <w:rsid w:val="007C6186"/>
    <w:rsid w:val="007D15B9"/>
    <w:rsid w:val="007D16AA"/>
    <w:rsid w:val="007D23E7"/>
    <w:rsid w:val="007D4DD2"/>
    <w:rsid w:val="007D5D40"/>
    <w:rsid w:val="007D7416"/>
    <w:rsid w:val="007E2CF7"/>
    <w:rsid w:val="007E409F"/>
    <w:rsid w:val="007E59BC"/>
    <w:rsid w:val="007E6DF0"/>
    <w:rsid w:val="007F59FA"/>
    <w:rsid w:val="008036CD"/>
    <w:rsid w:val="0080468C"/>
    <w:rsid w:val="008046FA"/>
    <w:rsid w:val="00806132"/>
    <w:rsid w:val="00806878"/>
    <w:rsid w:val="0080761E"/>
    <w:rsid w:val="00807AEE"/>
    <w:rsid w:val="00811B74"/>
    <w:rsid w:val="00811C42"/>
    <w:rsid w:val="008132C6"/>
    <w:rsid w:val="00817E87"/>
    <w:rsid w:val="008215AE"/>
    <w:rsid w:val="008222DD"/>
    <w:rsid w:val="00823D37"/>
    <w:rsid w:val="008240E4"/>
    <w:rsid w:val="008422F0"/>
    <w:rsid w:val="008438A5"/>
    <w:rsid w:val="008448C3"/>
    <w:rsid w:val="00847A0B"/>
    <w:rsid w:val="008631F4"/>
    <w:rsid w:val="00870F48"/>
    <w:rsid w:val="0087577B"/>
    <w:rsid w:val="008832FB"/>
    <w:rsid w:val="008866BD"/>
    <w:rsid w:val="00886B59"/>
    <w:rsid w:val="00886E69"/>
    <w:rsid w:val="00886F1B"/>
    <w:rsid w:val="00886F2B"/>
    <w:rsid w:val="00890096"/>
    <w:rsid w:val="00896C84"/>
    <w:rsid w:val="00897A86"/>
    <w:rsid w:val="008A19A7"/>
    <w:rsid w:val="008A27AE"/>
    <w:rsid w:val="008A495F"/>
    <w:rsid w:val="008B2094"/>
    <w:rsid w:val="008B293B"/>
    <w:rsid w:val="008B4078"/>
    <w:rsid w:val="008C30D1"/>
    <w:rsid w:val="008C3F12"/>
    <w:rsid w:val="008C6F09"/>
    <w:rsid w:val="008D01D3"/>
    <w:rsid w:val="008D1432"/>
    <w:rsid w:val="008D60C0"/>
    <w:rsid w:val="008E3E66"/>
    <w:rsid w:val="008E6C66"/>
    <w:rsid w:val="008F097D"/>
    <w:rsid w:val="008F29CA"/>
    <w:rsid w:val="008F3464"/>
    <w:rsid w:val="008F3DB0"/>
    <w:rsid w:val="008F62D6"/>
    <w:rsid w:val="008F7CF0"/>
    <w:rsid w:val="00903C34"/>
    <w:rsid w:val="009043ED"/>
    <w:rsid w:val="00905011"/>
    <w:rsid w:val="009118E2"/>
    <w:rsid w:val="00914054"/>
    <w:rsid w:val="009149ED"/>
    <w:rsid w:val="009159C9"/>
    <w:rsid w:val="009173A6"/>
    <w:rsid w:val="009222D6"/>
    <w:rsid w:val="00927877"/>
    <w:rsid w:val="00932F8B"/>
    <w:rsid w:val="00943E0A"/>
    <w:rsid w:val="00945073"/>
    <w:rsid w:val="00945455"/>
    <w:rsid w:val="00950EBA"/>
    <w:rsid w:val="00952E6C"/>
    <w:rsid w:val="00953B91"/>
    <w:rsid w:val="0095623F"/>
    <w:rsid w:val="00957241"/>
    <w:rsid w:val="009608B5"/>
    <w:rsid w:val="00961911"/>
    <w:rsid w:val="00965C61"/>
    <w:rsid w:val="00966F05"/>
    <w:rsid w:val="00974B58"/>
    <w:rsid w:val="00976A2E"/>
    <w:rsid w:val="00981B1F"/>
    <w:rsid w:val="00981B66"/>
    <w:rsid w:val="00982CDA"/>
    <w:rsid w:val="00985E92"/>
    <w:rsid w:val="00995170"/>
    <w:rsid w:val="009B30BC"/>
    <w:rsid w:val="009B6BD6"/>
    <w:rsid w:val="009C0B8B"/>
    <w:rsid w:val="009C625E"/>
    <w:rsid w:val="009D084A"/>
    <w:rsid w:val="009E09D4"/>
    <w:rsid w:val="009E2A6E"/>
    <w:rsid w:val="009E3E54"/>
    <w:rsid w:val="009F21BF"/>
    <w:rsid w:val="009F6B9A"/>
    <w:rsid w:val="009F72D6"/>
    <w:rsid w:val="00A024B3"/>
    <w:rsid w:val="00A050A1"/>
    <w:rsid w:val="00A07295"/>
    <w:rsid w:val="00A14A48"/>
    <w:rsid w:val="00A151AB"/>
    <w:rsid w:val="00A153D3"/>
    <w:rsid w:val="00A16BA1"/>
    <w:rsid w:val="00A2465A"/>
    <w:rsid w:val="00A26125"/>
    <w:rsid w:val="00A315CA"/>
    <w:rsid w:val="00A34556"/>
    <w:rsid w:val="00A45F50"/>
    <w:rsid w:val="00A461D5"/>
    <w:rsid w:val="00A46AA7"/>
    <w:rsid w:val="00A63BC2"/>
    <w:rsid w:val="00A67D7D"/>
    <w:rsid w:val="00A71788"/>
    <w:rsid w:val="00A75F20"/>
    <w:rsid w:val="00A806FE"/>
    <w:rsid w:val="00A8101C"/>
    <w:rsid w:val="00A81B79"/>
    <w:rsid w:val="00A82528"/>
    <w:rsid w:val="00A8672B"/>
    <w:rsid w:val="00A93EAD"/>
    <w:rsid w:val="00AA3036"/>
    <w:rsid w:val="00AA37EA"/>
    <w:rsid w:val="00AA3BA2"/>
    <w:rsid w:val="00AA3F31"/>
    <w:rsid w:val="00AA4A87"/>
    <w:rsid w:val="00AA57EA"/>
    <w:rsid w:val="00AA6AE1"/>
    <w:rsid w:val="00AA781F"/>
    <w:rsid w:val="00AB36AE"/>
    <w:rsid w:val="00AB4586"/>
    <w:rsid w:val="00AB7416"/>
    <w:rsid w:val="00AB7809"/>
    <w:rsid w:val="00AB7F15"/>
    <w:rsid w:val="00AC06CA"/>
    <w:rsid w:val="00AC1A7C"/>
    <w:rsid w:val="00AC3B1B"/>
    <w:rsid w:val="00AC540C"/>
    <w:rsid w:val="00AD0E01"/>
    <w:rsid w:val="00AD314D"/>
    <w:rsid w:val="00AE5CA4"/>
    <w:rsid w:val="00AF05CB"/>
    <w:rsid w:val="00AF0604"/>
    <w:rsid w:val="00B0105A"/>
    <w:rsid w:val="00B12104"/>
    <w:rsid w:val="00B12178"/>
    <w:rsid w:val="00B17AF1"/>
    <w:rsid w:val="00B221DE"/>
    <w:rsid w:val="00B227EA"/>
    <w:rsid w:val="00B23805"/>
    <w:rsid w:val="00B244C9"/>
    <w:rsid w:val="00B2452A"/>
    <w:rsid w:val="00B2476F"/>
    <w:rsid w:val="00B27C8E"/>
    <w:rsid w:val="00B36AC0"/>
    <w:rsid w:val="00B45DFE"/>
    <w:rsid w:val="00B5325F"/>
    <w:rsid w:val="00B54D00"/>
    <w:rsid w:val="00B636C1"/>
    <w:rsid w:val="00B63E5C"/>
    <w:rsid w:val="00B6476F"/>
    <w:rsid w:val="00B747C2"/>
    <w:rsid w:val="00B82E5E"/>
    <w:rsid w:val="00B910F7"/>
    <w:rsid w:val="00B97809"/>
    <w:rsid w:val="00BA3F5D"/>
    <w:rsid w:val="00BA661F"/>
    <w:rsid w:val="00BA68C3"/>
    <w:rsid w:val="00BA7CF9"/>
    <w:rsid w:val="00BB1BB7"/>
    <w:rsid w:val="00BB58B8"/>
    <w:rsid w:val="00BB6544"/>
    <w:rsid w:val="00BB7B4C"/>
    <w:rsid w:val="00BC00F7"/>
    <w:rsid w:val="00BC14B8"/>
    <w:rsid w:val="00BC211B"/>
    <w:rsid w:val="00BC4C79"/>
    <w:rsid w:val="00BC5049"/>
    <w:rsid w:val="00BC5B5A"/>
    <w:rsid w:val="00BD16B1"/>
    <w:rsid w:val="00BD5C45"/>
    <w:rsid w:val="00BD6404"/>
    <w:rsid w:val="00BD659B"/>
    <w:rsid w:val="00BE3F41"/>
    <w:rsid w:val="00BF0093"/>
    <w:rsid w:val="00BF0A34"/>
    <w:rsid w:val="00BF0AD4"/>
    <w:rsid w:val="00BF0CF6"/>
    <w:rsid w:val="00BF38BD"/>
    <w:rsid w:val="00C079E7"/>
    <w:rsid w:val="00C215F8"/>
    <w:rsid w:val="00C242F9"/>
    <w:rsid w:val="00C25248"/>
    <w:rsid w:val="00C25423"/>
    <w:rsid w:val="00C25968"/>
    <w:rsid w:val="00C33318"/>
    <w:rsid w:val="00C339EB"/>
    <w:rsid w:val="00C33C3C"/>
    <w:rsid w:val="00C37AEE"/>
    <w:rsid w:val="00C402D2"/>
    <w:rsid w:val="00C4343E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8383C"/>
    <w:rsid w:val="00C84C41"/>
    <w:rsid w:val="00C916B3"/>
    <w:rsid w:val="00C93C6B"/>
    <w:rsid w:val="00C953E1"/>
    <w:rsid w:val="00C97AD8"/>
    <w:rsid w:val="00CA0A7A"/>
    <w:rsid w:val="00CA71E8"/>
    <w:rsid w:val="00CA77A9"/>
    <w:rsid w:val="00CB30ED"/>
    <w:rsid w:val="00CB3C8E"/>
    <w:rsid w:val="00CC2ADE"/>
    <w:rsid w:val="00CD34DF"/>
    <w:rsid w:val="00CD56EC"/>
    <w:rsid w:val="00CD5A0B"/>
    <w:rsid w:val="00CD65EC"/>
    <w:rsid w:val="00CE784B"/>
    <w:rsid w:val="00CF03EF"/>
    <w:rsid w:val="00CF29C7"/>
    <w:rsid w:val="00CF3416"/>
    <w:rsid w:val="00D00136"/>
    <w:rsid w:val="00D056CF"/>
    <w:rsid w:val="00D057A9"/>
    <w:rsid w:val="00D05A5A"/>
    <w:rsid w:val="00D06786"/>
    <w:rsid w:val="00D069C0"/>
    <w:rsid w:val="00D1341B"/>
    <w:rsid w:val="00D1380D"/>
    <w:rsid w:val="00D13A4D"/>
    <w:rsid w:val="00D17A88"/>
    <w:rsid w:val="00D318DF"/>
    <w:rsid w:val="00D36191"/>
    <w:rsid w:val="00D36677"/>
    <w:rsid w:val="00D42429"/>
    <w:rsid w:val="00D437E0"/>
    <w:rsid w:val="00D44EF3"/>
    <w:rsid w:val="00D53B23"/>
    <w:rsid w:val="00D56E7A"/>
    <w:rsid w:val="00D62B38"/>
    <w:rsid w:val="00D64AB6"/>
    <w:rsid w:val="00D65220"/>
    <w:rsid w:val="00D66894"/>
    <w:rsid w:val="00D708AD"/>
    <w:rsid w:val="00D7180B"/>
    <w:rsid w:val="00D739DC"/>
    <w:rsid w:val="00D74D5D"/>
    <w:rsid w:val="00D75721"/>
    <w:rsid w:val="00D82E55"/>
    <w:rsid w:val="00D87650"/>
    <w:rsid w:val="00D87911"/>
    <w:rsid w:val="00D9025F"/>
    <w:rsid w:val="00D914E7"/>
    <w:rsid w:val="00D9479B"/>
    <w:rsid w:val="00D94932"/>
    <w:rsid w:val="00D96B00"/>
    <w:rsid w:val="00D97DE9"/>
    <w:rsid w:val="00D97FD6"/>
    <w:rsid w:val="00DA2A86"/>
    <w:rsid w:val="00DC2617"/>
    <w:rsid w:val="00DC4FCE"/>
    <w:rsid w:val="00DC7215"/>
    <w:rsid w:val="00DD0B96"/>
    <w:rsid w:val="00DE4593"/>
    <w:rsid w:val="00DE4FBF"/>
    <w:rsid w:val="00DE7ED3"/>
    <w:rsid w:val="00DF3034"/>
    <w:rsid w:val="00DF4420"/>
    <w:rsid w:val="00E10B28"/>
    <w:rsid w:val="00E153B6"/>
    <w:rsid w:val="00E15545"/>
    <w:rsid w:val="00E15A8C"/>
    <w:rsid w:val="00E218B7"/>
    <w:rsid w:val="00E23C2A"/>
    <w:rsid w:val="00E23CF0"/>
    <w:rsid w:val="00E242FC"/>
    <w:rsid w:val="00E35A9B"/>
    <w:rsid w:val="00E35AC6"/>
    <w:rsid w:val="00E401F5"/>
    <w:rsid w:val="00E428EF"/>
    <w:rsid w:val="00E44D47"/>
    <w:rsid w:val="00E4795F"/>
    <w:rsid w:val="00E52FA3"/>
    <w:rsid w:val="00E55A8C"/>
    <w:rsid w:val="00E568A7"/>
    <w:rsid w:val="00E57BCD"/>
    <w:rsid w:val="00E605AF"/>
    <w:rsid w:val="00E6120F"/>
    <w:rsid w:val="00E61D4C"/>
    <w:rsid w:val="00E6265F"/>
    <w:rsid w:val="00E64782"/>
    <w:rsid w:val="00E704A5"/>
    <w:rsid w:val="00E7259A"/>
    <w:rsid w:val="00E72E2C"/>
    <w:rsid w:val="00E733D4"/>
    <w:rsid w:val="00E753B3"/>
    <w:rsid w:val="00E75D6E"/>
    <w:rsid w:val="00E76D3D"/>
    <w:rsid w:val="00E76D8F"/>
    <w:rsid w:val="00E81331"/>
    <w:rsid w:val="00E83D16"/>
    <w:rsid w:val="00E90DC7"/>
    <w:rsid w:val="00E93156"/>
    <w:rsid w:val="00E94E3C"/>
    <w:rsid w:val="00EA370E"/>
    <w:rsid w:val="00EA3EE6"/>
    <w:rsid w:val="00EA72B6"/>
    <w:rsid w:val="00EC5DE1"/>
    <w:rsid w:val="00EC5ED0"/>
    <w:rsid w:val="00EC7287"/>
    <w:rsid w:val="00EC72CC"/>
    <w:rsid w:val="00ED3B12"/>
    <w:rsid w:val="00ED5B3C"/>
    <w:rsid w:val="00EE0F00"/>
    <w:rsid w:val="00EE4A0C"/>
    <w:rsid w:val="00EE696C"/>
    <w:rsid w:val="00EF0910"/>
    <w:rsid w:val="00EF403F"/>
    <w:rsid w:val="00EF5AD4"/>
    <w:rsid w:val="00EF62C4"/>
    <w:rsid w:val="00EF7ED7"/>
    <w:rsid w:val="00F068FB"/>
    <w:rsid w:val="00F07404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C83"/>
    <w:rsid w:val="00F37320"/>
    <w:rsid w:val="00F37605"/>
    <w:rsid w:val="00F45AE0"/>
    <w:rsid w:val="00F45D11"/>
    <w:rsid w:val="00F46AAC"/>
    <w:rsid w:val="00F500D9"/>
    <w:rsid w:val="00F50CE0"/>
    <w:rsid w:val="00F518CB"/>
    <w:rsid w:val="00F54EE6"/>
    <w:rsid w:val="00F61BF9"/>
    <w:rsid w:val="00F75BC5"/>
    <w:rsid w:val="00F764B7"/>
    <w:rsid w:val="00F8027C"/>
    <w:rsid w:val="00F81CED"/>
    <w:rsid w:val="00F82633"/>
    <w:rsid w:val="00F8423B"/>
    <w:rsid w:val="00F8478D"/>
    <w:rsid w:val="00F8546A"/>
    <w:rsid w:val="00F85E8E"/>
    <w:rsid w:val="00F87625"/>
    <w:rsid w:val="00F90E7B"/>
    <w:rsid w:val="00F91BD7"/>
    <w:rsid w:val="00F972D7"/>
    <w:rsid w:val="00FA2733"/>
    <w:rsid w:val="00FA6E46"/>
    <w:rsid w:val="00FA6F81"/>
    <w:rsid w:val="00FA7F11"/>
    <w:rsid w:val="00FB1B35"/>
    <w:rsid w:val="00FB59E0"/>
    <w:rsid w:val="00FC1393"/>
    <w:rsid w:val="00FD2996"/>
    <w:rsid w:val="00FD5765"/>
    <w:rsid w:val="00FD66D3"/>
    <w:rsid w:val="00FE2064"/>
    <w:rsid w:val="00FE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  <w:style w:type="paragraph" w:customStyle="1" w:styleId="divdocumentdivsectiontitle">
    <w:name w:val="div_document_div_sectiontitle"/>
    <w:basedOn w:val="Normal"/>
    <w:rsid w:val="009118E2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rsid w:val="009118E2"/>
    <w:pPr>
      <w:spacing w:line="320" w:lineRule="atLeast"/>
    </w:pPr>
  </w:style>
  <w:style w:type="paragraph" w:customStyle="1" w:styleId="ulli">
    <w:name w:val="ul_li"/>
    <w:basedOn w:val="Normal"/>
    <w:rsid w:val="009118E2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rsid w:val="009118E2"/>
    <w:tblPr/>
  </w:style>
  <w:style w:type="character" w:customStyle="1" w:styleId="singlecolumnspanpaddedlinenth-child1">
    <w:name w:val="singlecolumn_span_paddedline_nth-child(1)"/>
    <w:basedOn w:val="DefaultParagraphFont"/>
    <w:rsid w:val="009118E2"/>
  </w:style>
  <w:style w:type="character" w:customStyle="1" w:styleId="spanjobtitle">
    <w:name w:val="span_jobtitl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sid w:val="009118E2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styleId="Emphasis">
    <w:name w:val="Emphasis"/>
    <w:basedOn w:val="DefaultParagraphFont"/>
    <w:uiPriority w:val="20"/>
    <w:qFormat/>
    <w:rsid w:val="00477E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adamasaudio.com" TargetMode="External"/><Relationship Id="rId17" Type="http://schemas.openxmlformats.org/officeDocument/2006/relationships/hyperlink" Target="http://quantumalberta.ca/wp-content/uploads/2020/12/IQST-2020-Report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Orko24/ODMR_thesis/blob/master/Hemanto_Bairagi_Final_Report_Draft_3%20(1)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rko24/FFMPEG_Golang_replacement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lean.io/" TargetMode="External"/><Relationship Id="rId10" Type="http://schemas.openxmlformats.org/officeDocument/2006/relationships/hyperlink" Target="https://www.linkedin.com/in/hemanto-bairagi-865027101/" TargetMode="Externa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Orko24" TargetMode="External"/><Relationship Id="rId14" Type="http://schemas.openxmlformats.org/officeDocument/2006/relationships/hyperlink" Target="https://github.com/Orko24/Apache_django_ssl_web_integration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2</cp:revision>
  <cp:lastPrinted>2023-07-13T05:41:00Z</cp:lastPrinted>
  <dcterms:created xsi:type="dcterms:W3CDTF">2023-07-13T05:43:00Z</dcterms:created>
  <dcterms:modified xsi:type="dcterms:W3CDTF">2023-07-13T05:43:00Z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</Properties>
</file>