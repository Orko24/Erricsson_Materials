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2F7CEEE2" w14:textId="121D9C16" w:rsidR="00FD2996" w:rsidRPr="000B254C" w:rsidRDefault="00FD2996" w:rsidP="0055361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9118E2">
      <w:pPr>
        <w:pStyle w:val="divdocumentdivsectiontitle"/>
        <w:spacing w:after="60" w:line="276" w:lineRule="auto"/>
        <w:ind w:left="225"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0E7A6BD2" w14:textId="5D64F331" w:rsidR="002C24D6" w:rsidRPr="0035712D" w:rsidRDefault="00A75F20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6400E72" w14:textId="4F910115" w:rsidR="009118E2" w:rsidRPr="0056700C" w:rsidRDefault="00491691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    </w:t>
      </w:r>
      <w:r w:rsidR="009118E2" w:rsidRPr="0056700C">
        <w:rPr>
          <w:rStyle w:val="separator-main"/>
          <w:sz w:val="20"/>
          <w:szCs w:val="20"/>
        </w:rPr>
        <w:t>Skills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69"/>
        <w:gridCol w:w="3869"/>
      </w:tblGrid>
      <w:tr w:rsidR="009118E2" w:rsidRPr="0056700C" w14:paraId="690B55E5" w14:textId="77777777" w:rsidTr="00D7180B">
        <w:trPr>
          <w:trHeight w:val="547"/>
        </w:trPr>
        <w:tc>
          <w:tcPr>
            <w:tcW w:w="386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E59EE" w14:textId="4F5770D0" w:rsidR="006C1469" w:rsidRDefault="006C1469" w:rsidP="009118E2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Software Development</w:t>
            </w:r>
            <w:r w:rsidR="00A46AA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6B5042B0" w14:textId="41F47DCB" w:rsidR="009118E2" w:rsidRPr="007D7416" w:rsidRDefault="00A46AA7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Python Programming</w:t>
            </w:r>
            <w:r w:rsidR="002C24D6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Machine Learning</w:t>
            </w:r>
            <w:r w:rsidR="00144D44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</w:tc>
        <w:tc>
          <w:tcPr>
            <w:tcW w:w="3869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34D551" w14:textId="50A2D974" w:rsidR="00144D44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</w:t>
            </w:r>
            <w:r w:rsidR="002C24D6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Science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Data Analysis</w:t>
            </w:r>
          </w:p>
          <w:p w14:paraId="60F42B7A" w14:textId="2B062C70" w:rsidR="00144D44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DevOps</w:t>
            </w:r>
          </w:p>
          <w:p w14:paraId="7E78A09D" w14:textId="74B6982D" w:rsidR="007D7416" w:rsidRPr="0056700C" w:rsidRDefault="007D7416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Web Development.</w:t>
            </w:r>
          </w:p>
          <w:p w14:paraId="15DD6228" w14:textId="77777777" w:rsidR="009118E2" w:rsidRPr="0056700C" w:rsidRDefault="009118E2" w:rsidP="00144D4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2EB2953" w14:textId="324A1CA3" w:rsidR="009118E2" w:rsidRPr="0056700C" w:rsidRDefault="00491691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    </w:t>
      </w:r>
      <w:r w:rsidR="009118E2" w:rsidRPr="0056700C">
        <w:rPr>
          <w:rStyle w:val="separator-main"/>
          <w:sz w:val="20"/>
          <w:szCs w:val="20"/>
        </w:rPr>
        <w:t>Experience</w:t>
      </w:r>
    </w:p>
    <w:p w14:paraId="429D4E03" w14:textId="49F21855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FB12E0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0643615E" w14:textId="131CCA55" w:rsidR="006C1AA1" w:rsidRPr="00A82528" w:rsidRDefault="00F764B7" w:rsidP="006C1AA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Java, Machine Learning, Artificial Intelligence, Networking &amp; Telecommunications,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PyTorch, Tensorflow, Sci-kit Learn, Pandas, Numpy, etc. API development, Frontend: HTML, CSS, JavaScript,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Java,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. Site Operation Management, DNS, Domain Transfer, Site Migration, Cloud Computing,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>, Git, GitHub,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Cyber Security,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Data Analysis &amp; Data Science. 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 </w:t>
      </w:r>
    </w:p>
    <w:p w14:paraId="56FFB465" w14:textId="77777777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Recently Site Operations Management and Migration was performed on the site to migrate the web application from Liquid-web dedicated servers to IBM Bare-metal Servers. </w:t>
      </w:r>
    </w:p>
    <w:p w14:paraId="107FE59B" w14:textId="77777777" w:rsidR="00A82528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79595F2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1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20808CB" w14:textId="77777777" w:rsidR="009118E2" w:rsidRPr="00992E06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2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3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099918F2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REST APIs,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</w:p>
    <w:p w14:paraId="3A4FEBEC" w14:textId="7C00A6D7" w:rsidR="00B2476F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Frontend REST API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API’s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Client database management system doubled up as a data governance policy,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Pr="007D012E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4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8A02F02" w14:textId="02D2103F" w:rsidR="009118E2" w:rsidRPr="001A6308" w:rsidRDefault="00323E6D" w:rsidP="00404E7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>SSL certificates were integrated into a DNS to Apache pipeline. This allowed HTTPS technology to encrypt all web traffic per client API request. Django-RQ, SQL and Redis were utilized to ensure all client requests run asynchronously per request at scale.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53E07A23" w14:textId="5509AAB0" w:rsidR="009118E2" w:rsidRPr="00E77B9B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Developed Algorithms integrating machine learning algorithms for data analysis using a data point integrating it into a live data trading feed using lean trading engine Framework: </w:t>
      </w:r>
      <w:hyperlink r:id="rId15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"/>
          <w:rFonts w:eastAsia="Alegreya Sans"/>
        </w:rPr>
        <w:t xml:space="preserve">. </w:t>
      </w:r>
    </w:p>
    <w:p w14:paraId="65BA76D7" w14:textId="3C3081FE" w:rsidR="009118E2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Back-end Derived Data API’s utilized algorithms primarily statistical mathematics and deep learning to predict price models trends for commodity futures, public </w:t>
      </w:r>
      <w:r w:rsidR="002A54FD">
        <w:rPr>
          <w:rStyle w:val="span"/>
          <w:rFonts w:ascii="Alegreya Sans" w:eastAsia="Alegreya Sans" w:hAnsi="Alegreya Sans" w:cs="Alegreya Sans"/>
          <w:sz w:val="20"/>
          <w:szCs w:val="20"/>
        </w:rPr>
        <w:t>equities,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ETF’s.</w:t>
      </w:r>
    </w:p>
    <w:p w14:paraId="3D6E060C" w14:textId="77777777" w:rsidR="009118E2" w:rsidRPr="008C5FD7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companynam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Fundamental Pricing Framework algorithms were developed that take into accounts of Fundamental factors of public equities to create a buy/sell model based on the factors. </w:t>
      </w:r>
    </w:p>
    <w:p w14:paraId="40EAE26F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E92B51" w14:textId="77777777" w:rsidR="002B11AC" w:rsidRDefault="00C242F9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4BEAF79E" w14:textId="21AC5C4E" w:rsidR="00E76D3D" w:rsidRPr="00BF0AD4" w:rsidRDefault="00E76D3D" w:rsidP="00B60D0F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248FB24C" w14:textId="0401962D" w:rsidR="00712E7A" w:rsidRDefault="002B11AC" w:rsidP="00712E7A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is given in this GitHub </w:t>
      </w:r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repository: </w:t>
      </w:r>
      <w:hyperlink r:id="rId16" w:history="1">
        <w:r w:rsidR="00712E7A"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7BAF505F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7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752136CB" w14:textId="77777777" w:rsidR="009118E2" w:rsidRPr="0056700C" w:rsidRDefault="009118E2" w:rsidP="009118E2">
      <w:pPr>
        <w:pStyle w:val="p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</w:p>
    <w:p w14:paraId="3AAB6FC5" w14:textId="77777777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27"/>
        <w:gridCol w:w="3827"/>
      </w:tblGrid>
      <w:tr w:rsidR="00D7180B" w:rsidRPr="0056700C" w14:paraId="57AC641C" w14:textId="77777777" w:rsidTr="004633C8">
        <w:trPr>
          <w:trHeight w:val="1889"/>
        </w:trPr>
        <w:tc>
          <w:tcPr>
            <w:tcW w:w="382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3827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4FB29E81-201E-44F1-BB63-56E3A277DDE4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A95906F4-A028-47E6-9CBC-E9AA380EC6CB}"/>
  </w:font>
  <w:font w:name="Hind Medium">
    <w:altName w:val="Nirmala UI"/>
    <w:charset w:val="00"/>
    <w:family w:val="auto"/>
    <w:pitch w:val="variable"/>
    <w:sig w:usb0="00008007" w:usb1="00000000" w:usb2="00000000" w:usb3="00000000" w:csb0="00000093" w:csb1="00000000"/>
    <w:embedRegular r:id="rId3" w:fontKey="{2FEA3CEF-C726-48C4-8969-A3BDA2F4BEC4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  <w:embedRegular r:id="rId4" w:fontKey="{06386E88-62E1-473A-8561-27A0E71242C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1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7"/>
  </w:num>
  <w:num w:numId="2" w16cid:durableId="87436132">
    <w:abstractNumId w:val="12"/>
  </w:num>
  <w:num w:numId="3" w16cid:durableId="505753835">
    <w:abstractNumId w:val="4"/>
  </w:num>
  <w:num w:numId="4" w16cid:durableId="18750347">
    <w:abstractNumId w:val="6"/>
  </w:num>
  <w:num w:numId="5" w16cid:durableId="341008703">
    <w:abstractNumId w:val="9"/>
  </w:num>
  <w:num w:numId="6" w16cid:durableId="80569881">
    <w:abstractNumId w:val="8"/>
  </w:num>
  <w:num w:numId="7" w16cid:durableId="393705001">
    <w:abstractNumId w:val="13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1"/>
  </w:num>
  <w:num w:numId="13" w16cid:durableId="1582369017">
    <w:abstractNumId w:val="10"/>
  </w:num>
  <w:num w:numId="14" w16cid:durableId="4874763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6440"/>
    <w:rsid w:val="000273B1"/>
    <w:rsid w:val="00033A40"/>
    <w:rsid w:val="00035796"/>
    <w:rsid w:val="00036125"/>
    <w:rsid w:val="00036FEE"/>
    <w:rsid w:val="00037957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7CC"/>
    <w:rsid w:val="000813F2"/>
    <w:rsid w:val="000905CC"/>
    <w:rsid w:val="00091124"/>
    <w:rsid w:val="00091151"/>
    <w:rsid w:val="00095673"/>
    <w:rsid w:val="000B15DF"/>
    <w:rsid w:val="000B254C"/>
    <w:rsid w:val="000B6A93"/>
    <w:rsid w:val="000C6ECE"/>
    <w:rsid w:val="000C7A13"/>
    <w:rsid w:val="000D0F5D"/>
    <w:rsid w:val="000D290D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86AD2"/>
    <w:rsid w:val="001A02C8"/>
    <w:rsid w:val="001A5DEA"/>
    <w:rsid w:val="001A6308"/>
    <w:rsid w:val="001A6B9F"/>
    <w:rsid w:val="001B42ED"/>
    <w:rsid w:val="001B53A8"/>
    <w:rsid w:val="001B5A45"/>
    <w:rsid w:val="001C0FA9"/>
    <w:rsid w:val="001C235C"/>
    <w:rsid w:val="001C516D"/>
    <w:rsid w:val="001C71FA"/>
    <w:rsid w:val="001D164D"/>
    <w:rsid w:val="001D65DF"/>
    <w:rsid w:val="001E288C"/>
    <w:rsid w:val="001E3AAA"/>
    <w:rsid w:val="001E4543"/>
    <w:rsid w:val="001F5267"/>
    <w:rsid w:val="001F7442"/>
    <w:rsid w:val="0020268E"/>
    <w:rsid w:val="00203995"/>
    <w:rsid w:val="00204861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332A7"/>
    <w:rsid w:val="00236085"/>
    <w:rsid w:val="00236554"/>
    <w:rsid w:val="00243C28"/>
    <w:rsid w:val="002450A8"/>
    <w:rsid w:val="00246339"/>
    <w:rsid w:val="0025384C"/>
    <w:rsid w:val="00256399"/>
    <w:rsid w:val="00260D7B"/>
    <w:rsid w:val="00260F30"/>
    <w:rsid w:val="002644CB"/>
    <w:rsid w:val="002704E1"/>
    <w:rsid w:val="002733FC"/>
    <w:rsid w:val="002737D2"/>
    <w:rsid w:val="00286990"/>
    <w:rsid w:val="00286CCA"/>
    <w:rsid w:val="00286F12"/>
    <w:rsid w:val="002870B3"/>
    <w:rsid w:val="0029401A"/>
    <w:rsid w:val="00294787"/>
    <w:rsid w:val="00294E87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3381"/>
    <w:rsid w:val="00367E64"/>
    <w:rsid w:val="003767B0"/>
    <w:rsid w:val="00376CD6"/>
    <w:rsid w:val="00387596"/>
    <w:rsid w:val="00387B38"/>
    <w:rsid w:val="00391BA2"/>
    <w:rsid w:val="00393F1D"/>
    <w:rsid w:val="0039656D"/>
    <w:rsid w:val="003A22F8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906"/>
    <w:rsid w:val="003F6778"/>
    <w:rsid w:val="00404E75"/>
    <w:rsid w:val="004054B7"/>
    <w:rsid w:val="00410422"/>
    <w:rsid w:val="00412A08"/>
    <w:rsid w:val="004133B8"/>
    <w:rsid w:val="00414D65"/>
    <w:rsid w:val="00417833"/>
    <w:rsid w:val="004243D0"/>
    <w:rsid w:val="00427F4D"/>
    <w:rsid w:val="00434C79"/>
    <w:rsid w:val="00454108"/>
    <w:rsid w:val="00454E8F"/>
    <w:rsid w:val="00457B76"/>
    <w:rsid w:val="00460D4A"/>
    <w:rsid w:val="0046429E"/>
    <w:rsid w:val="004655BD"/>
    <w:rsid w:val="004660D6"/>
    <w:rsid w:val="0047289B"/>
    <w:rsid w:val="00473C23"/>
    <w:rsid w:val="00473C46"/>
    <w:rsid w:val="00474050"/>
    <w:rsid w:val="004756FE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60D8"/>
    <w:rsid w:val="005272E0"/>
    <w:rsid w:val="005276F7"/>
    <w:rsid w:val="00527C76"/>
    <w:rsid w:val="00533180"/>
    <w:rsid w:val="00535E41"/>
    <w:rsid w:val="00537A85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B07FE"/>
    <w:rsid w:val="005B168D"/>
    <w:rsid w:val="005B53BB"/>
    <w:rsid w:val="005B7348"/>
    <w:rsid w:val="005C2641"/>
    <w:rsid w:val="005D06F9"/>
    <w:rsid w:val="005D111B"/>
    <w:rsid w:val="005D18FB"/>
    <w:rsid w:val="005D432D"/>
    <w:rsid w:val="005D46BA"/>
    <w:rsid w:val="005D7352"/>
    <w:rsid w:val="005E1125"/>
    <w:rsid w:val="005E4238"/>
    <w:rsid w:val="005E7E31"/>
    <w:rsid w:val="005F250A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61330"/>
    <w:rsid w:val="006640B5"/>
    <w:rsid w:val="00670668"/>
    <w:rsid w:val="006734AE"/>
    <w:rsid w:val="0068015F"/>
    <w:rsid w:val="00683E62"/>
    <w:rsid w:val="006854F5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685"/>
    <w:rsid w:val="007939E3"/>
    <w:rsid w:val="00796C01"/>
    <w:rsid w:val="007A1690"/>
    <w:rsid w:val="007A5534"/>
    <w:rsid w:val="007B112B"/>
    <w:rsid w:val="007B1621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6CD"/>
    <w:rsid w:val="0080468C"/>
    <w:rsid w:val="008046FA"/>
    <w:rsid w:val="00806878"/>
    <w:rsid w:val="0080761E"/>
    <w:rsid w:val="00807AEE"/>
    <w:rsid w:val="00811B74"/>
    <w:rsid w:val="00811C42"/>
    <w:rsid w:val="008132C6"/>
    <w:rsid w:val="00817E87"/>
    <w:rsid w:val="008215AE"/>
    <w:rsid w:val="008222DD"/>
    <w:rsid w:val="00823D37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90096"/>
    <w:rsid w:val="00896C84"/>
    <w:rsid w:val="00897A86"/>
    <w:rsid w:val="008A19A7"/>
    <w:rsid w:val="008A27AE"/>
    <w:rsid w:val="008A495F"/>
    <w:rsid w:val="008B2094"/>
    <w:rsid w:val="008B293B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9D4"/>
    <w:rsid w:val="009E2A6E"/>
    <w:rsid w:val="009E3E54"/>
    <w:rsid w:val="009F21BF"/>
    <w:rsid w:val="009F6B9A"/>
    <w:rsid w:val="009F72D6"/>
    <w:rsid w:val="00A024B3"/>
    <w:rsid w:val="00A050A1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7D7D"/>
    <w:rsid w:val="00A71788"/>
    <w:rsid w:val="00A75F20"/>
    <w:rsid w:val="00A806FE"/>
    <w:rsid w:val="00A8101C"/>
    <w:rsid w:val="00A81B79"/>
    <w:rsid w:val="00A82528"/>
    <w:rsid w:val="00A8672B"/>
    <w:rsid w:val="00A93EAD"/>
    <w:rsid w:val="00AA3036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B0105A"/>
    <w:rsid w:val="00B12104"/>
    <w:rsid w:val="00B12178"/>
    <w:rsid w:val="00B17AF1"/>
    <w:rsid w:val="00B227EA"/>
    <w:rsid w:val="00B23805"/>
    <w:rsid w:val="00B244C9"/>
    <w:rsid w:val="00B2476F"/>
    <w:rsid w:val="00B27C8E"/>
    <w:rsid w:val="00B36AC0"/>
    <w:rsid w:val="00B45DFE"/>
    <w:rsid w:val="00B5325F"/>
    <w:rsid w:val="00B54D00"/>
    <w:rsid w:val="00B636C1"/>
    <w:rsid w:val="00B63E5C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4B8"/>
    <w:rsid w:val="00BC211B"/>
    <w:rsid w:val="00BC4C79"/>
    <w:rsid w:val="00BC5049"/>
    <w:rsid w:val="00BC5B5A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C2ADE"/>
    <w:rsid w:val="00CD34DF"/>
    <w:rsid w:val="00CD56EC"/>
    <w:rsid w:val="00CD5A0B"/>
    <w:rsid w:val="00CD65EC"/>
    <w:rsid w:val="00CE784B"/>
    <w:rsid w:val="00CF03EF"/>
    <w:rsid w:val="00CF29C7"/>
    <w:rsid w:val="00CF3416"/>
    <w:rsid w:val="00D00136"/>
    <w:rsid w:val="00D056CF"/>
    <w:rsid w:val="00D057A9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6E7A"/>
    <w:rsid w:val="00D62B38"/>
    <w:rsid w:val="00D64AB6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932"/>
    <w:rsid w:val="00D96B00"/>
    <w:rsid w:val="00D97FD6"/>
    <w:rsid w:val="00DA2A86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35A9B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403F"/>
    <w:rsid w:val="00EF5AD4"/>
    <w:rsid w:val="00EF62C4"/>
    <w:rsid w:val="00EF7ED7"/>
    <w:rsid w:val="00F068FB"/>
    <w:rsid w:val="00F07404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2E0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damasaudio.com" TargetMode="External"/><Relationship Id="rId17" Type="http://schemas.openxmlformats.org/officeDocument/2006/relationships/hyperlink" Target="http://quantumalberta.ca/wp-content/uploads/2020/12/IQST-2020-Report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rko24/ODMR_thesis/blob/master/Hemanto_Bairagi_Final_Report_Draft_3%20(1)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FFMPEG_Golang_replace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ean.io/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Apache_django_ssl_web_integration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2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66</cp:revision>
  <cp:lastPrinted>2023-06-07T21:54:00Z</cp:lastPrinted>
  <dcterms:created xsi:type="dcterms:W3CDTF">2023-07-10T03:38:00Z</dcterms:created>
  <dcterms:modified xsi:type="dcterms:W3CDTF">2023-07-13T02:52:00Z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