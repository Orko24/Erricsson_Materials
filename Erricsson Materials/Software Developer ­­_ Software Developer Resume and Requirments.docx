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Style w:val="divdocumentdivsection"/>
        <w:tblW w:w="0" w:type="auto"/>
        <w:tblCellSpacing w:w="0" w:type="dxa"/>
        <w:tblBorders>
          <w:bottom w:val="single" w:sz="8" w:space="0" w:color="000000"/>
        </w:tblBorders>
        <w:shd w:val="clear" w:color="auto" w:fill="FFFFFF"/>
        <w:tblLayout w:type="fixed"/>
        <w:tblCellMar>
          <w:left w:w="0" w:type="dxa"/>
          <w:bottom w:w="100" w:type="dxa"/>
          <w:right w:w="0" w:type="dxa"/>
        </w:tblCellMar>
        <w:tblLook w:val="05E0" w:firstRow="1" w:lastRow="1" w:firstColumn="1" w:lastColumn="1" w:noHBand="0" w:noVBand="1"/>
      </w:tblPr>
      <w:tblGrid>
        <w:gridCol w:w="4880"/>
        <w:gridCol w:w="4880"/>
      </w:tblGrid>
      <w:tr w:rsidR="00FD2996" w14:paraId="3728B38D" w14:textId="77777777">
        <w:trPr>
          <w:tblCellSpacing w:w="0" w:type="dxa"/>
        </w:trPr>
        <w:tc>
          <w:tcPr>
            <w:tcW w:w="4880" w:type="dxa"/>
            <w:tcMar>
              <w:top w:w="0" w:type="dxa"/>
              <w:left w:w="0" w:type="dxa"/>
              <w:bottom w:w="200" w:type="dxa"/>
              <w:right w:w="0" w:type="dxa"/>
            </w:tcMar>
            <w:hideMark/>
          </w:tcPr>
          <w:p w14:paraId="1B1D8E8B" w14:textId="77777777" w:rsidR="00FD2996" w:rsidRDefault="00000000">
            <w:pPr>
              <w:pStyle w:val="divname"/>
              <w:spacing w:line="580" w:lineRule="exact"/>
              <w:rPr>
                <w:rStyle w:val="divdocumentdivPARAGRAPHNAME"/>
                <w:color w:val="000000"/>
              </w:rPr>
            </w:pPr>
            <w:r>
              <w:rPr>
                <w:rStyle w:val="divdocumentfName"/>
              </w:rPr>
              <w:t>Hemanto</w:t>
            </w:r>
            <w:r>
              <w:rPr>
                <w:rStyle w:val="span"/>
                <w:color w:val="000000"/>
                <w:sz w:val="50"/>
                <w:szCs w:val="50"/>
              </w:rPr>
              <w:t xml:space="preserve"> Bairagi</w:t>
            </w:r>
          </w:p>
        </w:tc>
        <w:tc>
          <w:tcPr>
            <w:tcW w:w="4880" w:type="dxa"/>
            <w:tcMar>
              <w:top w:w="0" w:type="dxa"/>
              <w:left w:w="0" w:type="dxa"/>
              <w:bottom w:w="200" w:type="dxa"/>
              <w:right w:w="0" w:type="dxa"/>
            </w:tcMar>
            <w:hideMark/>
          </w:tcPr>
          <w:p w14:paraId="57F221A4" w14:textId="44B16D22" w:rsidR="00FD2996" w:rsidRDefault="00000000">
            <w:pPr>
              <w:pStyle w:val="spanpaddedline"/>
              <w:spacing w:line="280" w:lineRule="atLeast"/>
              <w:jc w:val="right"/>
              <w:rPr>
                <w:rStyle w:val="divdocumentdivPARAGRAPHCNTC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</w:pPr>
            <w:r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>7-56 Radcliffe Cres S.E, AB</w:t>
            </w:r>
            <w:r>
              <w:rPr>
                <w:rStyle w:val="documentzipsuffix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>T2A 6L9</w:t>
            </w:r>
            <w:r w:rsidR="00F75BC5"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Calgary</w:t>
            </w:r>
            <w:r>
              <w:rPr>
                <w:rStyle w:val="documentzipsuffix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Roboto Condensed" w:eastAsia="Roboto Condensed" w:hAnsi="Roboto Condensed" w:cs="Roboto Condensed"/>
                <w:vanish/>
                <w:color w:val="7F8183"/>
                <w:sz w:val="20"/>
                <w:szCs w:val="20"/>
              </w:rPr>
              <w:t>T2A 6L9, 7-56 Radcliffe Cres S.E, AB</w:t>
            </w:r>
            <w:r>
              <w:rPr>
                <w:rStyle w:val="documentzipprefix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</w:t>
            </w:r>
          </w:p>
          <w:p w14:paraId="7F0184CA" w14:textId="77777777" w:rsidR="00FD2996" w:rsidRDefault="00000000">
            <w:pPr>
              <w:pStyle w:val="spanpaddedline"/>
              <w:spacing w:line="280" w:lineRule="atLeast"/>
              <w:jc w:val="right"/>
              <w:rPr>
                <w:rStyle w:val="divdocumentdivPARAGRAPHCNTC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</w:pPr>
            <w:r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>5872168171</w:t>
            </w:r>
          </w:p>
          <w:p w14:paraId="78502F04" w14:textId="77777777" w:rsidR="00FD2996" w:rsidRDefault="00000000">
            <w:pPr>
              <w:pStyle w:val="spanpaddedline"/>
              <w:spacing w:line="280" w:lineRule="atLeast"/>
              <w:jc w:val="right"/>
              <w:rPr>
                <w:rStyle w:val="divdocumentdivPARAGRAPHCNTC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</w:pPr>
            <w:r>
              <w:rPr>
                <w:rStyle w:val="spanemail"/>
                <w:rFonts w:ascii="Roboto Condensed" w:eastAsia="Roboto Condensed" w:hAnsi="Roboto Condensed" w:cs="Roboto Condensed"/>
                <w:sz w:val="20"/>
                <w:szCs w:val="20"/>
              </w:rPr>
              <w:t>hemanto.bairagi@ucalgary.ca</w:t>
            </w:r>
          </w:p>
        </w:tc>
      </w:tr>
    </w:tbl>
    <w:p w14:paraId="3D2ABBAD" w14:textId="77777777" w:rsidR="00AA37EA" w:rsidRPr="000B254C" w:rsidRDefault="00AA37EA" w:rsidP="0055361A">
      <w:pPr>
        <w:rPr>
          <w:vanish/>
          <w:sz w:val="18"/>
          <w:szCs w:val="18"/>
        </w:rPr>
      </w:pPr>
    </w:p>
    <w:p w14:paraId="7D5D3633" w14:textId="77777777" w:rsidR="009118E2" w:rsidRPr="0056700C" w:rsidRDefault="009118E2" w:rsidP="009118E2">
      <w:pPr>
        <w:pStyle w:val="divdocumentdivsectiontitle"/>
        <w:spacing w:after="60" w:line="276" w:lineRule="auto"/>
        <w:ind w:left="225" w:right="200"/>
        <w:rPr>
          <w:rStyle w:val="separator-main"/>
          <w:sz w:val="20"/>
          <w:szCs w:val="20"/>
        </w:rPr>
      </w:pPr>
      <w:r w:rsidRPr="0056700C">
        <w:rPr>
          <w:rStyle w:val="separator-main"/>
          <w:sz w:val="20"/>
          <w:szCs w:val="20"/>
        </w:rPr>
        <w:t>Summary</w:t>
      </w:r>
    </w:p>
    <w:p w14:paraId="554B391F" w14:textId="055BC0AA" w:rsidR="009118E2" w:rsidRDefault="009118E2" w:rsidP="009118E2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>Software Engineering specializing in Machine Learning</w:t>
      </w:r>
      <w:r w:rsidR="00A46AA7">
        <w:rPr>
          <w:rStyle w:val="separator-main"/>
          <w:rFonts w:ascii="Alegreya Sans" w:eastAsia="Alegreya Sans" w:hAnsi="Alegreya Sans" w:cs="Alegreya Sans"/>
          <w:sz w:val="20"/>
          <w:szCs w:val="20"/>
        </w:rPr>
        <w:t>, Artificial Intelligence &amp;</w:t>
      </w: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 Python development. </w:t>
      </w:r>
    </w:p>
    <w:p w14:paraId="44F6B873" w14:textId="594D7C93" w:rsidR="001A6308" w:rsidRPr="00403FBC" w:rsidRDefault="001A6308" w:rsidP="009118E2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 w:rsidRPr="00403FBC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Transitioned from Physics, to Financial Physics and Engineering to Software Engineering professionally. </w:t>
      </w:r>
    </w:p>
    <w:p w14:paraId="3393353B" w14:textId="1D3F1660" w:rsidR="00A75F20" w:rsidRPr="00A75F20" w:rsidRDefault="00A75F20" w:rsidP="00A75F20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GitHub Link: </w:t>
      </w:r>
      <w:hyperlink r:id="rId9" w:history="1">
        <w:r w:rsidRPr="0056700C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</w:t>
        </w:r>
      </w:hyperlink>
    </w:p>
    <w:p w14:paraId="0E7A6BD2" w14:textId="5D64F331" w:rsidR="002C24D6" w:rsidRPr="0035712D" w:rsidRDefault="00A75F20" w:rsidP="0035712D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LinkedIn Link: </w:t>
      </w:r>
      <w:hyperlink r:id="rId10" w:history="1">
        <w:r w:rsidRPr="00706012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https://www.linkedin.com/in/hemanto-bairagi-865027101/</w:t>
        </w:r>
      </w:hyperlink>
      <w:r>
        <w:rPr>
          <w:rStyle w:val="Hyperlink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16400E72" w14:textId="4F910115" w:rsidR="009118E2" w:rsidRPr="0056700C" w:rsidRDefault="00491691" w:rsidP="00491691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  <w:r>
        <w:rPr>
          <w:rStyle w:val="separator-main"/>
          <w:sz w:val="20"/>
          <w:szCs w:val="20"/>
        </w:rPr>
        <w:t xml:space="preserve">    </w:t>
      </w:r>
      <w:r w:rsidR="009118E2" w:rsidRPr="0056700C">
        <w:rPr>
          <w:rStyle w:val="separator-main"/>
          <w:sz w:val="20"/>
          <w:szCs w:val="20"/>
        </w:rPr>
        <w:t>Skills</w:t>
      </w:r>
    </w:p>
    <w:tbl>
      <w:tblPr>
        <w:tblStyle w:val="divdocumenttable"/>
        <w:tblW w:w="0" w:type="auto"/>
        <w:tblInd w:w="225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3869"/>
        <w:gridCol w:w="3869"/>
      </w:tblGrid>
      <w:tr w:rsidR="009118E2" w:rsidRPr="0056700C" w14:paraId="690B55E5" w14:textId="77777777" w:rsidTr="00D7180B">
        <w:trPr>
          <w:trHeight w:val="547"/>
        </w:trPr>
        <w:tc>
          <w:tcPr>
            <w:tcW w:w="3869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A4E59EE" w14:textId="4F5770D0" w:rsidR="006C1469" w:rsidRPr="00806132" w:rsidRDefault="006C1469" w:rsidP="009118E2">
            <w:pPr>
              <w:pStyle w:val="ulli"/>
              <w:numPr>
                <w:ilvl w:val="0"/>
                <w:numId w:val="8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806132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Software Development</w:t>
            </w:r>
            <w:r w:rsidR="00A46AA7" w:rsidRPr="00806132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.</w:t>
            </w:r>
          </w:p>
          <w:p w14:paraId="5398CEAF" w14:textId="77777777" w:rsidR="009118E2" w:rsidRPr="00806132" w:rsidRDefault="00A46AA7" w:rsidP="007D7416">
            <w:pPr>
              <w:pStyle w:val="ulli"/>
              <w:numPr>
                <w:ilvl w:val="0"/>
                <w:numId w:val="8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806132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Python Programming</w:t>
            </w:r>
            <w:r w:rsidR="002C24D6" w:rsidRPr="00806132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&amp; Machine Learning</w:t>
            </w:r>
            <w:r w:rsidR="00144D44" w:rsidRPr="00806132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.</w:t>
            </w:r>
          </w:p>
          <w:p w14:paraId="6B5042B0" w14:textId="43CEBCC8" w:rsidR="00886F2B" w:rsidRPr="007D7416" w:rsidRDefault="00886F2B" w:rsidP="007D7416">
            <w:pPr>
              <w:pStyle w:val="ulli"/>
              <w:numPr>
                <w:ilvl w:val="0"/>
                <w:numId w:val="8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806132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Databases</w:t>
            </w: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</w:tc>
        <w:tc>
          <w:tcPr>
            <w:tcW w:w="3869" w:type="dxa"/>
            <w:tcBorders>
              <w:left w:val="single" w:sz="8" w:space="0" w:color="FEFDFD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234D551" w14:textId="50A2D974" w:rsidR="00144D44" w:rsidRDefault="00144D44" w:rsidP="00144D44">
            <w:pPr>
              <w:pStyle w:val="ulli"/>
              <w:numPr>
                <w:ilvl w:val="0"/>
                <w:numId w:val="11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Data</w:t>
            </w:r>
            <w:r w:rsidR="002C24D6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Science</w:t>
            </w: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&amp; Data Analysis</w:t>
            </w:r>
          </w:p>
          <w:p w14:paraId="60F42B7A" w14:textId="0048DC3F" w:rsidR="00144D44" w:rsidRPr="00403FBC" w:rsidRDefault="00144D44" w:rsidP="00144D44">
            <w:pPr>
              <w:pStyle w:val="ulli"/>
              <w:numPr>
                <w:ilvl w:val="0"/>
                <w:numId w:val="11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403FB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DevOps</w:t>
            </w:r>
            <w:r w:rsidR="00417297" w:rsidRPr="00403FB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&amp; </w:t>
            </w:r>
            <w:proofErr w:type="spellStart"/>
            <w:r w:rsidR="00417297" w:rsidRPr="00403FB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DevSecOps</w:t>
            </w:r>
            <w:proofErr w:type="spellEnd"/>
            <w:r w:rsidR="00417297" w:rsidRPr="00403FB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  <w:r w:rsidR="00D97DE9" w:rsidRPr="00403FB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(AWS, </w:t>
            </w:r>
            <w:proofErr w:type="gramStart"/>
            <w:r w:rsidR="00D97DE9" w:rsidRPr="00403FB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GC,IBM</w:t>
            </w:r>
            <w:proofErr w:type="gramEnd"/>
            <w:r w:rsidR="00D97DE9" w:rsidRPr="00403FB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Cloud, Gitlab) </w:t>
            </w:r>
          </w:p>
          <w:p w14:paraId="7E78A09D" w14:textId="74B6982D" w:rsidR="007D7416" w:rsidRPr="00806132" w:rsidRDefault="007D7416" w:rsidP="00144D44">
            <w:pPr>
              <w:pStyle w:val="ulli"/>
              <w:numPr>
                <w:ilvl w:val="0"/>
                <w:numId w:val="11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806132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Web Development.</w:t>
            </w:r>
          </w:p>
          <w:p w14:paraId="15DD6228" w14:textId="77777777" w:rsidR="009118E2" w:rsidRPr="0056700C" w:rsidRDefault="009118E2" w:rsidP="00144D44">
            <w:pPr>
              <w:pStyle w:val="ulli"/>
              <w:spacing w:line="276" w:lineRule="auto"/>
              <w:ind w:left="72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</w:p>
        </w:tc>
      </w:tr>
    </w:tbl>
    <w:p w14:paraId="72EB2953" w14:textId="324A1CA3" w:rsidR="009118E2" w:rsidRPr="0056700C" w:rsidRDefault="00491691" w:rsidP="007A1690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  <w:r>
        <w:rPr>
          <w:rStyle w:val="separator-main"/>
          <w:sz w:val="20"/>
          <w:szCs w:val="20"/>
        </w:rPr>
        <w:t xml:space="preserve">    </w:t>
      </w:r>
      <w:r w:rsidR="009118E2" w:rsidRPr="0056700C">
        <w:rPr>
          <w:rStyle w:val="separator-main"/>
          <w:sz w:val="20"/>
          <w:szCs w:val="20"/>
        </w:rPr>
        <w:t>Experience</w:t>
      </w:r>
    </w:p>
    <w:p w14:paraId="429D4E03" w14:textId="16DFF462" w:rsidR="009118E2" w:rsidRPr="0056700C" w:rsidRDefault="009118E2" w:rsidP="009118E2">
      <w:pPr>
        <w:pStyle w:val="divdocumentsinglecolumn"/>
        <w:spacing w:line="276" w:lineRule="auto"/>
        <w:ind w:left="225"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panjobtitle"/>
          <w:sz w:val="20"/>
          <w:szCs w:val="20"/>
        </w:rPr>
        <w:t xml:space="preserve">Lead </w:t>
      </w:r>
      <w:r w:rsidRPr="0056700C">
        <w:rPr>
          <w:rStyle w:val="spanjobtitle"/>
          <w:sz w:val="20"/>
          <w:szCs w:val="20"/>
        </w:rPr>
        <w:t>Software Engineer</w:t>
      </w:r>
      <w:r>
        <w:rPr>
          <w:rStyle w:val="spanjobtitle"/>
          <w:sz w:val="20"/>
          <w:szCs w:val="20"/>
        </w:rPr>
        <w:t xml:space="preserve"> and Software Architect</w:t>
      </w:r>
      <w:r w:rsidR="00387596">
        <w:rPr>
          <w:rStyle w:val="spanjobtitle"/>
          <w:sz w:val="20"/>
          <w:szCs w:val="20"/>
        </w:rPr>
        <w:t xml:space="preserve"> </w:t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 w:rsidRPr="0056700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Jan 2022 to </w:t>
      </w:r>
      <w:proofErr w:type="gramStart"/>
      <w:r w:rsidR="00142711">
        <w:rPr>
          <w:rStyle w:val="span"/>
          <w:rFonts w:ascii="Alegreya Sans" w:eastAsia="Alegreya Sans" w:hAnsi="Alegreya Sans" w:cs="Alegreya Sans"/>
          <w:sz w:val="20"/>
          <w:szCs w:val="20"/>
        </w:rPr>
        <w:t>present</w:t>
      </w:r>
      <w:proofErr w:type="gramEnd"/>
      <w:r w:rsidRPr="0056700C">
        <w:rPr>
          <w:rStyle w:val="singlecolumnspanpaddedlinenth-child1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27C6A27B" w14:textId="29156DBF" w:rsidR="009118E2" w:rsidRPr="0056700C" w:rsidRDefault="009118E2" w:rsidP="009118E2">
      <w:pPr>
        <w:pStyle w:val="spanpaddedline"/>
        <w:spacing w:line="276" w:lineRule="auto"/>
        <w:ind w:left="225"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IBM Startup Partner Program</w:t>
      </w:r>
      <w:r w:rsidR="00387596">
        <w:rPr>
          <w:rStyle w:val="spancompanyname"/>
          <w:rFonts w:ascii="Alegreya Sans" w:eastAsia="Alegreya Sans" w:hAnsi="Alegreya Sans" w:cs="Alegreya Sans"/>
          <w:sz w:val="20"/>
          <w:szCs w:val="20"/>
        </w:rPr>
        <w:t>;</w:t>
      </w:r>
      <w:r>
        <w:rPr>
          <w:rStyle w:val="spancompanyname"/>
          <w:rFonts w:ascii="Alegreya Sans" w:eastAsia="Alegreya Sans" w:hAnsi="Alegreya Sans" w:cs="Alegreya Sans"/>
          <w:sz w:val="20"/>
          <w:szCs w:val="20"/>
        </w:rPr>
        <w:t xml:space="preserve"> </w:t>
      </w:r>
      <w:r w:rsidRPr="0056700C">
        <w:rPr>
          <w:rStyle w:val="spancompanyname"/>
          <w:rFonts w:ascii="Alegreya Sans" w:eastAsia="Alegreya Sans" w:hAnsi="Alegreya Sans" w:cs="Alegreya Sans"/>
          <w:sz w:val="20"/>
          <w:szCs w:val="20"/>
        </w:rPr>
        <w:t>Adamas Audio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>:</w:t>
      </w:r>
    </w:p>
    <w:p w14:paraId="0A5416EA" w14:textId="73FDF388" w:rsidR="009118E2" w:rsidRDefault="009118E2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Role was to design, develop, produce, deploy code for Adamas Audio. Currently running ongoing </w:t>
      </w:r>
      <w:r w:rsidR="006C1AA1">
        <w:rPr>
          <w:rStyle w:val="span"/>
          <w:rFonts w:ascii="Alegreya Sans" w:eastAsia="Alegreya Sans" w:hAnsi="Alegreya Sans" w:cs="Alegreya Sans"/>
          <w:sz w:val="20"/>
          <w:szCs w:val="20"/>
        </w:rPr>
        <w:t>postproduction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support. </w:t>
      </w:r>
    </w:p>
    <w:p w14:paraId="0643615E" w14:textId="54B63633" w:rsidR="006C1AA1" w:rsidRPr="00A82528" w:rsidRDefault="00F764B7" w:rsidP="006C1AA1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Skills gained: </w:t>
      </w:r>
      <w:r w:rsidR="00B1210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Python, Java, Machine Learning, Artificial Intelligence, </w:t>
      </w:r>
      <w:r w:rsidR="00B12104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Networking &amp; Telecommunications, </w:t>
      </w:r>
      <w:r w:rsidR="006C1AA1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Machine Learning Libraries</w:t>
      </w:r>
      <w:r w:rsidR="002332A7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like</w:t>
      </w:r>
      <w:r w:rsidR="006C1AA1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Keras, </w:t>
      </w:r>
      <w:proofErr w:type="spellStart"/>
      <w:r w:rsidR="002332A7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PyTorch</w:t>
      </w:r>
      <w:proofErr w:type="spellEnd"/>
      <w:r w:rsidR="002332A7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, Tensorflow, Sci-kit Learn, Pandas, Numpy</w:t>
      </w:r>
      <w:r w:rsidR="002332A7">
        <w:rPr>
          <w:rStyle w:val="span"/>
          <w:rFonts w:ascii="Alegreya Sans" w:eastAsia="Alegreya Sans" w:hAnsi="Alegreya Sans" w:cs="Alegreya Sans"/>
          <w:sz w:val="20"/>
          <w:szCs w:val="20"/>
        </w:rPr>
        <w:t>, etc. API development, Frontend: HTML, CSS</w:t>
      </w:r>
      <w:r w:rsidR="00403FBC">
        <w:rPr>
          <w:rStyle w:val="span"/>
          <w:rFonts w:ascii="Alegreya Sans" w:eastAsia="Alegreya Sans" w:hAnsi="Alegreya Sans" w:cs="Alegreya Sans"/>
          <w:sz w:val="20"/>
          <w:szCs w:val="20"/>
        </w:rPr>
        <w:t>,</w:t>
      </w:r>
      <w:r w:rsidR="002332A7" w:rsidRPr="00403FB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JavaScript</w:t>
      </w:r>
      <w:r w:rsidR="002332A7">
        <w:rPr>
          <w:rStyle w:val="span"/>
          <w:rFonts w:ascii="Alegreya Sans" w:eastAsia="Alegreya Sans" w:hAnsi="Alegreya Sans" w:cs="Alegreya Sans"/>
          <w:sz w:val="20"/>
          <w:szCs w:val="20"/>
        </w:rPr>
        <w:t>, Node.js, ETL software</w:t>
      </w:r>
      <w:r w:rsidR="00E72E2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</w:t>
      </w:r>
      <w:r w:rsidR="00F518C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Programming Languages like: </w:t>
      </w:r>
      <w:r w:rsidR="0047289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Python, </w:t>
      </w:r>
      <w:r w:rsidR="0047289B" w:rsidRPr="00403FBC">
        <w:rPr>
          <w:rStyle w:val="span"/>
          <w:rFonts w:ascii="Alegreya Sans" w:eastAsia="Alegreya Sans" w:hAnsi="Alegreya Sans" w:cs="Alegreya Sans"/>
          <w:sz w:val="20"/>
          <w:szCs w:val="20"/>
        </w:rPr>
        <w:t>Java</w:t>
      </w:r>
      <w:r w:rsidR="0047289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C++, C#, C, Golang, </w:t>
      </w:r>
      <w:r w:rsidR="00957241">
        <w:rPr>
          <w:rStyle w:val="span"/>
          <w:rFonts w:ascii="Alegreya Sans" w:eastAsia="Alegreya Sans" w:hAnsi="Alegreya Sans" w:cs="Alegreya Sans"/>
          <w:sz w:val="20"/>
          <w:szCs w:val="20"/>
        </w:rPr>
        <w:t>MATLAB, Mathematica</w:t>
      </w:r>
      <w:r w:rsidR="004D6F08">
        <w:rPr>
          <w:rStyle w:val="span"/>
          <w:rFonts w:ascii="Alegreya Sans" w:eastAsia="Alegreya Sans" w:hAnsi="Alegreya Sans" w:cs="Alegreya Sans"/>
          <w:sz w:val="20"/>
          <w:szCs w:val="20"/>
        </w:rPr>
        <w:t>, SQL</w:t>
      </w:r>
      <w:r w:rsidR="007D741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Site Operation Management, DNS, Domain Transfer, Site Migration, </w:t>
      </w:r>
      <w:r w:rsidR="007D7416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Cloud Computing</w:t>
      </w:r>
      <w:r w:rsidR="00B6476F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Cloud Native Application trouble shooting</w:t>
      </w:r>
      <w:r w:rsidR="00B221DE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&amp; public Cloud Technologies</w:t>
      </w:r>
      <w:r w:rsidR="007D7416">
        <w:rPr>
          <w:rStyle w:val="span"/>
          <w:rFonts w:ascii="Alegreya Sans" w:eastAsia="Alegreya Sans" w:hAnsi="Alegreya Sans" w:cs="Alegreya Sans"/>
          <w:sz w:val="20"/>
          <w:szCs w:val="20"/>
        </w:rPr>
        <w:t>, Django, Flask, Redis &amp; Celery data development and integration.</w:t>
      </w:r>
      <w:r w:rsidR="004D6F0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Linux, Bash Script</w:t>
      </w:r>
      <w:r w:rsid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</w:t>
      </w:r>
      <w:r w:rsidR="00A82528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Git, GitHub,</w:t>
      </w:r>
      <w:r w:rsidR="005B21DC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  <w:proofErr w:type="spellStart"/>
      <w:r w:rsidR="005B21DC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GitOps</w:t>
      </w:r>
      <w:proofErr w:type="spellEnd"/>
      <w:r w:rsidR="005B21DC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,</w:t>
      </w:r>
      <w:r w:rsidR="00EA72B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Cryptography, SSL &amp; </w:t>
      </w:r>
      <w:r w:rsidR="00EA72B6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Cyber Security</w:t>
      </w:r>
      <w:r w:rsidR="005B21DC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</w:t>
      </w:r>
      <w:r w:rsidR="00A82528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Data Analysis &amp; Data Science.</w:t>
      </w:r>
      <w:r w:rsidR="008240E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  <w:r w:rsidR="00E6478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Database &amp; </w:t>
      </w:r>
      <w:r w:rsidR="008240E4">
        <w:rPr>
          <w:rStyle w:val="span"/>
          <w:rFonts w:ascii="Alegreya Sans" w:eastAsia="Alegreya Sans" w:hAnsi="Alegreya Sans" w:cs="Alegreya Sans"/>
          <w:sz w:val="20"/>
          <w:szCs w:val="20"/>
        </w:rPr>
        <w:t>Microservice development.</w:t>
      </w:r>
      <w:r w:rsid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56FFB465" w14:textId="77777777" w:rsidR="009118E2" w:rsidRDefault="009118E2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Recently Site Operations Management and Migration was performed on the site to migrate the web application from Liquid-web dedicated servers to IBM Bare-metal Servers. </w:t>
      </w:r>
    </w:p>
    <w:p w14:paraId="107FE59B" w14:textId="77777777" w:rsidR="00A82528" w:rsidRDefault="009118E2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Service went down April 14</w:t>
      </w:r>
      <w:r w:rsidRPr="003B6F6A">
        <w:rPr>
          <w:rStyle w:val="span"/>
          <w:rFonts w:ascii="Alegreya Sans" w:eastAsia="Alegreya Sans" w:hAnsi="Alegreya Sans" w:cs="Alegreya Sans"/>
          <w:sz w:val="20"/>
          <w:szCs w:val="20"/>
          <w:vertAlign w:val="superscript"/>
        </w:rPr>
        <w:t>th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due to cost, have been approved by IBM’s partner program and am currently receiving $3000 USD for 6 months in funding starting May 1st. </w:t>
      </w:r>
    </w:p>
    <w:p w14:paraId="2AB87909" w14:textId="57B98ADF" w:rsidR="009118E2" w:rsidRPr="00A82528" w:rsidRDefault="00A82528" w:rsidP="004C7CEC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>Postproduction</w:t>
      </w:r>
      <w:r w:rsidR="009118E2"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updates written in Golang, Java and C++ to ensure scalability and patentability when profitable</w:t>
      </w:r>
      <w:r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>, are being applied</w:t>
      </w:r>
      <w:r w:rsidR="009118E2"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</w:t>
      </w:r>
      <w:r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>Update and update progress hosted in this GitHub repository</w:t>
      </w:r>
      <w:r w:rsidR="005B21D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and will be </w:t>
      </w:r>
      <w:r w:rsidR="005B21DC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free and open source</w:t>
      </w:r>
      <w:r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: </w:t>
      </w:r>
      <w:hyperlink r:id="rId11" w:history="1">
        <w:r w:rsidR="009118E2" w:rsidRPr="00A82528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https://github.com/Orko24/FFMPEG_Golang_replacement</w:t>
        </w:r>
      </w:hyperlink>
      <w:r w:rsidR="009118E2"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04371A43" w14:textId="1F9501F4" w:rsidR="008240E4" w:rsidRPr="008240E4" w:rsidRDefault="009118E2" w:rsidP="008240E4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992E0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 purpose of Adamas Audio was to allow customers to create custom audiobooks at scale.  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It is currently hosted at: </w:t>
      </w:r>
      <w:hyperlink r:id="rId12" w:history="1">
        <w:r w:rsidRPr="005F7B9C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https://www.adamasaudio.com</w:t>
        </w:r>
      </w:hyperlink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</w:t>
      </w:r>
      <w:r w:rsidRPr="00992E0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Full article detailing it can be found </w:t>
      </w:r>
      <w:hyperlink r:id="rId13" w:history="1">
        <w:r w:rsidRPr="00992E06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https://adamas-audio.medium.com/adamas-audio-machine-learning-and-web-development-to-produce-cheap-audiobooks-and-voice-cloning-a05608e4485f</w:t>
        </w:r>
      </w:hyperlink>
      <w:r w:rsidRPr="00992E06">
        <w:rPr>
          <w:rStyle w:val="Hyperlink"/>
          <w:rFonts w:ascii="Alegreya Sans" w:eastAsia="Alegreya Sans" w:hAnsi="Alegreya Sans" w:cs="Alegreya Sans"/>
          <w:sz w:val="20"/>
          <w:szCs w:val="20"/>
        </w:rPr>
        <w:t xml:space="preserve">. </w:t>
      </w:r>
      <w:r w:rsidR="008240E4">
        <w:rPr>
          <w:rStyle w:val="span"/>
          <w:rFonts w:ascii="Alegreya Sans" w:eastAsia="Alegreya Sans" w:hAnsi="Alegreya Sans" w:cs="Alegreya Sans"/>
          <w:sz w:val="20"/>
          <w:szCs w:val="20"/>
        </w:rPr>
        <w:t>T</w:t>
      </w:r>
    </w:p>
    <w:p w14:paraId="7758999D" w14:textId="4569BAFB" w:rsidR="00A82528" w:rsidRDefault="00EA72B6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 components of Adamas Audio were Frontend </w:t>
      </w:r>
      <w:r w:rsidRPr="00403FBC">
        <w:rPr>
          <w:rStyle w:val="span"/>
          <w:rFonts w:ascii="Alegreya Sans" w:eastAsia="Alegreya Sans" w:hAnsi="Alegreya Sans" w:cs="Alegreya Sans"/>
          <w:sz w:val="20"/>
          <w:szCs w:val="20"/>
        </w:rPr>
        <w:t>REST APIs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client data management system, </w:t>
      </w:r>
      <w:r w:rsidR="00B2476F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Backend Data Deriving API’s, Django Middleware. </w:t>
      </w:r>
      <w:r w:rsidR="00D6522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These components were developed in a </w:t>
      </w:r>
      <w:r w:rsidR="00D65220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Test-driven environment using agile methodology.</w:t>
      </w:r>
      <w:r w:rsidR="00D6522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3A4FEBEC" w14:textId="7C00A6D7" w:rsidR="00B2476F" w:rsidRDefault="00B2476F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Frontend </w:t>
      </w:r>
      <w:r w:rsidRPr="00403FBC">
        <w:rPr>
          <w:rStyle w:val="span"/>
          <w:rFonts w:ascii="Alegreya Sans" w:eastAsia="Alegreya Sans" w:hAnsi="Alegreya Sans" w:cs="Alegreya Sans"/>
          <w:sz w:val="20"/>
          <w:szCs w:val="20"/>
        </w:rPr>
        <w:t>REST API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was coded in HTML, CSS, JavaScript</w:t>
      </w:r>
      <w:r w:rsidR="00BF0A3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Initialized frontend of the data pipeline. Django Middleware integrated data pipeline from frontend to backend. </w:t>
      </w:r>
      <w:r w:rsidR="0011759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Backend data processing </w:t>
      </w:r>
      <w:proofErr w:type="gramStart"/>
      <w:r w:rsidR="00117598">
        <w:rPr>
          <w:rStyle w:val="span"/>
          <w:rFonts w:ascii="Alegreya Sans" w:eastAsia="Alegreya Sans" w:hAnsi="Alegreya Sans" w:cs="Alegreya Sans"/>
          <w:sz w:val="20"/>
          <w:szCs w:val="20"/>
        </w:rPr>
        <w:t>API’s</w:t>
      </w:r>
      <w:proofErr w:type="gramEnd"/>
      <w:r w:rsidR="0011759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built in Python, C++, </w:t>
      </w:r>
      <w:r w:rsidR="005D7352">
        <w:rPr>
          <w:rStyle w:val="span"/>
          <w:rFonts w:ascii="Alegreya Sans" w:eastAsia="Alegreya Sans" w:hAnsi="Alegreya Sans" w:cs="Alegreya Sans"/>
          <w:sz w:val="20"/>
          <w:szCs w:val="20"/>
        </w:rPr>
        <w:t>C#, C</w:t>
      </w:r>
      <w:r w:rsidR="0011759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Java, Golang, SQL. </w:t>
      </w:r>
      <w:r w:rsidR="00117598" w:rsidRPr="00403FB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Client database management system doubled up as a data governance policy, </w:t>
      </w:r>
      <w:r w:rsidR="005D7352" w:rsidRPr="00403FBC">
        <w:rPr>
          <w:rStyle w:val="span"/>
          <w:rFonts w:ascii="Alegreya Sans" w:eastAsia="Alegreya Sans" w:hAnsi="Alegreya Sans" w:cs="Alegreya Sans"/>
          <w:sz w:val="20"/>
          <w:szCs w:val="20"/>
        </w:rPr>
        <w:t>to allow security at scale.</w:t>
      </w:r>
    </w:p>
    <w:p w14:paraId="263AF54F" w14:textId="4160D739" w:rsidR="00A82528" w:rsidRDefault="00A93EAD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Integrated frontend to backend data pipeline allowed derived datasets and data products per client API request to be created and passed from server to client </w:t>
      </w:r>
      <w:r w:rsidR="00886F1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via the pipeline built through Django Middleware. </w:t>
      </w:r>
    </w:p>
    <w:p w14:paraId="59AE649C" w14:textId="35247353" w:rsidR="00886F1B" w:rsidRDefault="00886F1B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Data products were built using Machine Learning libraries like: Pytorch</w:t>
      </w:r>
      <w:r w:rsidRPr="003B6F6A">
        <w:rPr>
          <w:rStyle w:val="separator-main"/>
          <w:rFonts w:ascii="Alegreya Sans" w:eastAsia="Alegreya Sans" w:hAnsi="Alegreya Sans" w:cs="Alegreya Sans"/>
          <w:sz w:val="20"/>
          <w:szCs w:val="20"/>
        </w:rPr>
        <w:t>, Tensorflow, Keras, Scikit-learn, Pandas, Numpy, etc</w:t>
      </w: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. </w:t>
      </w:r>
    </w:p>
    <w:p w14:paraId="137A2ED7" w14:textId="77777777" w:rsidR="00323E6D" w:rsidRPr="007D012E" w:rsidRDefault="00886F1B" w:rsidP="00323E6D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lastRenderedPageBreak/>
        <w:t xml:space="preserve">Adamas Audio was hosted </w:t>
      </w:r>
      <w:r w:rsidR="00387596">
        <w:rPr>
          <w:rStyle w:val="separator-main"/>
          <w:rFonts w:ascii="Alegreya Sans" w:eastAsia="Alegreya Sans" w:hAnsi="Alegreya Sans" w:cs="Alegreya Sans"/>
          <w:sz w:val="20"/>
          <w:szCs w:val="20"/>
        </w:rPr>
        <w:t>using Apache</w:t>
      </w:r>
      <w:r w:rsidR="00323E6D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, Apache server instance templates written in C/C++ are given here: </w:t>
      </w:r>
      <w:hyperlink r:id="rId14" w:history="1">
        <w:r w:rsidR="00323E6D" w:rsidRPr="007D012E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https://github.com/Orko24/Apache_django_ssl_web_integration</w:t>
        </w:r>
      </w:hyperlink>
      <w:r w:rsidR="00323E6D" w:rsidRPr="007D012E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28A02F02" w14:textId="02D2103F" w:rsidR="009118E2" w:rsidRDefault="00323E6D" w:rsidP="00404E75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SSL certificates were integrated into a DNS to Apache pipeline. This allowed HTTPS technology to encrypt all web traffic per client API request. Django-RQ, SQL and Redis were utilized to ensure all client requests run asynchronously per request at scale.</w:t>
      </w:r>
    </w:p>
    <w:p w14:paraId="24382F01" w14:textId="10F3D7C7" w:rsidR="009118E2" w:rsidRDefault="009118E2" w:rsidP="009118E2">
      <w:pPr>
        <w:pStyle w:val="divdocumentsinglecolumn"/>
        <w:spacing w:before="100" w:line="276" w:lineRule="auto"/>
        <w:ind w:left="225" w:right="200"/>
        <w:rPr>
          <w:rStyle w:val="spanjobtitle"/>
          <w:sz w:val="20"/>
          <w:szCs w:val="20"/>
        </w:rPr>
      </w:pPr>
      <w:r>
        <w:rPr>
          <w:rStyle w:val="spanjobtitle"/>
          <w:sz w:val="20"/>
          <w:szCs w:val="20"/>
        </w:rPr>
        <w:t>Quant-connect</w:t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companyname"/>
          <w:rFonts w:ascii="Alegreya Sans" w:eastAsia="Alegreya Sans" w:hAnsi="Alegreya Sans" w:cs="Alegreya Sans"/>
          <w:sz w:val="20"/>
          <w:szCs w:val="20"/>
        </w:rPr>
        <w:t xml:space="preserve">June </w:t>
      </w:r>
      <w:r w:rsidR="005D06F9" w:rsidRPr="0056700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2020 to </w:t>
      </w:r>
      <w:r w:rsidR="005D06F9">
        <w:rPr>
          <w:rStyle w:val="span"/>
          <w:rFonts w:ascii="Alegreya Sans" w:eastAsia="Alegreya Sans" w:hAnsi="Alegreya Sans" w:cs="Alegreya Sans"/>
          <w:sz w:val="20"/>
          <w:szCs w:val="20"/>
        </w:rPr>
        <w:t>Jan 2022</w:t>
      </w:r>
    </w:p>
    <w:p w14:paraId="1A6FF396" w14:textId="77777777" w:rsidR="009118E2" w:rsidRDefault="009118E2" w:rsidP="009118E2">
      <w:pPr>
        <w:pStyle w:val="divdocumentsinglecolumn"/>
        <w:spacing w:before="100" w:line="276" w:lineRule="auto"/>
        <w:ind w:left="225"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56700C">
        <w:rPr>
          <w:rStyle w:val="singlecolumnspanpaddedlinenth-child1"/>
          <w:rFonts w:ascii="Alegreya Sans" w:eastAsia="Alegreya Sans" w:hAnsi="Alegreya Sans" w:cs="Alegreya Sans"/>
          <w:sz w:val="20"/>
          <w:szCs w:val="20"/>
        </w:rPr>
        <w:t>Algorithmic Trader</w:t>
      </w:r>
      <w:r>
        <w:rPr>
          <w:rStyle w:val="singlecolumnspanpaddedlinenth-child1"/>
          <w:rFonts w:ascii="Alegreya Sans" w:eastAsia="Alegreya Sans" w:hAnsi="Alegreya Sans" w:cs="Alegreya Sans"/>
          <w:sz w:val="20"/>
          <w:szCs w:val="20"/>
        </w:rPr>
        <w:t xml:space="preserve"> </w:t>
      </w:r>
      <w:r>
        <w:rPr>
          <w:rStyle w:val="spancompanyname"/>
          <w:rFonts w:ascii="Alegreya Sans" w:eastAsia="Alegreya Sans" w:hAnsi="Alegreya Sans" w:cs="Alegreya Sans"/>
          <w:sz w:val="20"/>
          <w:szCs w:val="20"/>
        </w:rPr>
        <w:t xml:space="preserve">June </w:t>
      </w:r>
      <w:r w:rsidRPr="0056700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2020 to 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>Jan 2022</w:t>
      </w:r>
    </w:p>
    <w:p w14:paraId="49B7A3DE" w14:textId="77777777" w:rsidR="00B63E5C" w:rsidRDefault="001A6308" w:rsidP="009118E2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Made the </w:t>
      </w:r>
      <w:r w:rsidR="00CC2ADE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transition from </w:t>
      </w:r>
      <w:r w:rsidR="00091124">
        <w:rPr>
          <w:rStyle w:val="span"/>
          <w:rFonts w:ascii="Alegreya Sans" w:eastAsia="Alegreya Sans" w:hAnsi="Alegreya Sans" w:cs="Alegreya Sans"/>
          <w:sz w:val="20"/>
          <w:szCs w:val="20"/>
        </w:rPr>
        <w:t>Physics to Financial Physics and Financial Engineering. Allowed the gaining of experience in Financial Engineering, Software Development and Algorithm Development.</w:t>
      </w:r>
    </w:p>
    <w:p w14:paraId="772B51BE" w14:textId="4A2444B6" w:rsidR="001A6308" w:rsidRDefault="00A26125" w:rsidP="009118E2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Algorithms were developed in Python.</w:t>
      </w:r>
    </w:p>
    <w:p w14:paraId="53E07A23" w14:textId="5509AAB0" w:rsidR="009118E2" w:rsidRPr="00E77B9B" w:rsidRDefault="009118E2" w:rsidP="009118E2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Developed Algorithms integrating machine learning algorithms for data analysis using a data point integrating it into a live data trading feed using lean trading engine Framework: </w:t>
      </w:r>
      <w:hyperlink r:id="rId15" w:anchor="topic100.html" w:history="1">
        <w:r w:rsidRPr="0056700C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https://www.lean.io/#topic100.html</w:t>
        </w:r>
      </w:hyperlink>
      <w:r>
        <w:rPr>
          <w:rStyle w:val="Hyperlink"/>
          <w:rFonts w:ascii="Alegreya Sans" w:eastAsia="Alegreya Sans" w:hAnsi="Alegreya Sans" w:cs="Alegreya Sans"/>
          <w:sz w:val="20"/>
          <w:szCs w:val="20"/>
        </w:rPr>
        <w:t xml:space="preserve"> </w:t>
      </w:r>
      <w:r>
        <w:rPr>
          <w:rStyle w:val="span"/>
          <w:rFonts w:eastAsia="Alegreya Sans"/>
        </w:rPr>
        <w:t xml:space="preserve">. </w:t>
      </w:r>
    </w:p>
    <w:p w14:paraId="65BA76D7" w14:textId="3C3081FE" w:rsidR="009118E2" w:rsidRDefault="009118E2" w:rsidP="009118E2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Back-end Derived Data API’s utilized algorithms primarily statistical mathematics and deep learning to predict price models trends for commodity futures, public </w:t>
      </w:r>
      <w:r w:rsidR="002A54FD">
        <w:rPr>
          <w:rStyle w:val="span"/>
          <w:rFonts w:ascii="Alegreya Sans" w:eastAsia="Alegreya Sans" w:hAnsi="Alegreya Sans" w:cs="Alegreya Sans"/>
          <w:sz w:val="20"/>
          <w:szCs w:val="20"/>
        </w:rPr>
        <w:t>equities,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and ETF’s.</w:t>
      </w:r>
    </w:p>
    <w:p w14:paraId="3D6E060C" w14:textId="77777777" w:rsidR="009118E2" w:rsidRPr="008C5FD7" w:rsidRDefault="009118E2" w:rsidP="009118E2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companyname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Fundamental Pricing Framework algorithms were developed that take into accounts of Fundamental factors of public equities to create a buy/sell model based on the factors. </w:t>
      </w:r>
    </w:p>
    <w:p w14:paraId="40EAE26F" w14:textId="77777777" w:rsidR="009118E2" w:rsidRDefault="009118E2" w:rsidP="009118E2">
      <w:pPr>
        <w:pStyle w:val="divdocumentsinglecolumn"/>
        <w:spacing w:before="100" w:line="276" w:lineRule="auto"/>
        <w:ind w:left="225" w:right="200"/>
        <w:rPr>
          <w:rStyle w:val="spanjobtitle"/>
          <w:sz w:val="20"/>
          <w:szCs w:val="20"/>
        </w:rPr>
      </w:pPr>
    </w:p>
    <w:p w14:paraId="0DFDA1A1" w14:textId="50893B70" w:rsidR="009118E2" w:rsidRPr="007A274B" w:rsidRDefault="009118E2" w:rsidP="009118E2">
      <w:pPr>
        <w:pStyle w:val="divdocumentsinglecolumn"/>
        <w:spacing w:before="100" w:line="276" w:lineRule="auto"/>
        <w:ind w:left="225" w:right="200"/>
        <w:rPr>
          <w:rStyle w:val="spancompanyname"/>
          <w:rFonts w:ascii="Alegreya Sans Medium" w:eastAsia="Alegreya Sans Medium" w:hAnsi="Alegreya Sans Medium" w:cs="Alegreya Sans Medium"/>
          <w:sz w:val="20"/>
          <w:szCs w:val="20"/>
        </w:rPr>
      </w:pPr>
      <w:r>
        <w:rPr>
          <w:rStyle w:val="spanjobtitle"/>
          <w:sz w:val="20"/>
          <w:szCs w:val="20"/>
        </w:rPr>
        <w:t>Undergraduate Researcher</w:t>
      </w:r>
      <w:r w:rsidR="000D290D">
        <w:rPr>
          <w:rStyle w:val="spanjobtitle"/>
          <w:sz w:val="20"/>
          <w:szCs w:val="20"/>
        </w:rPr>
        <w:tab/>
      </w:r>
      <w:r w:rsidR="000D290D">
        <w:rPr>
          <w:rStyle w:val="spanjobtitle"/>
          <w:sz w:val="20"/>
          <w:szCs w:val="20"/>
        </w:rPr>
        <w:tab/>
      </w:r>
      <w:r w:rsidR="000D290D">
        <w:rPr>
          <w:rStyle w:val="spanjobtitle"/>
          <w:sz w:val="20"/>
          <w:szCs w:val="20"/>
        </w:rPr>
        <w:tab/>
      </w:r>
      <w:r w:rsidR="000D290D">
        <w:rPr>
          <w:rStyle w:val="spanjobtitle"/>
          <w:sz w:val="20"/>
          <w:szCs w:val="20"/>
        </w:rPr>
        <w:tab/>
      </w:r>
      <w:r w:rsidR="000D290D">
        <w:rPr>
          <w:rStyle w:val="spanjobtitle"/>
          <w:sz w:val="20"/>
          <w:szCs w:val="20"/>
        </w:rPr>
        <w:tab/>
      </w:r>
      <w:r w:rsidR="000D290D">
        <w:rPr>
          <w:rStyle w:val="spanjobtitle"/>
          <w:sz w:val="20"/>
          <w:szCs w:val="20"/>
        </w:rPr>
        <w:tab/>
      </w:r>
      <w:r w:rsidR="000D290D">
        <w:rPr>
          <w:rStyle w:val="spanjobtitle"/>
          <w:sz w:val="20"/>
          <w:szCs w:val="20"/>
        </w:rPr>
        <w:tab/>
        <w:t xml:space="preserve">            </w:t>
      </w:r>
      <w:r w:rsidR="00E704A5">
        <w:rPr>
          <w:rStyle w:val="spanjobtitle"/>
          <w:sz w:val="20"/>
          <w:szCs w:val="20"/>
        </w:rPr>
        <w:t xml:space="preserve">   </w:t>
      </w:r>
      <w:r w:rsidR="000D290D">
        <w:rPr>
          <w:rStyle w:val="span"/>
          <w:rFonts w:ascii="Alegreya Sans" w:eastAsia="Alegreya Sans" w:hAnsi="Alegreya Sans" w:cs="Alegreya Sans"/>
          <w:sz w:val="20"/>
          <w:szCs w:val="20"/>
        </w:rPr>
        <w:t>Sept</w:t>
      </w:r>
      <w:r w:rsidR="000D290D" w:rsidRPr="008D3E2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2019 to J</w:t>
      </w:r>
      <w:r w:rsidR="000D290D">
        <w:rPr>
          <w:rStyle w:val="span"/>
          <w:rFonts w:ascii="Alegreya Sans" w:eastAsia="Alegreya Sans" w:hAnsi="Alegreya Sans" w:cs="Alegreya Sans"/>
          <w:sz w:val="20"/>
          <w:szCs w:val="20"/>
        </w:rPr>
        <w:t>une</w:t>
      </w:r>
      <w:r w:rsidR="000D290D" w:rsidRPr="008D3E2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2020 </w:t>
      </w:r>
      <w:r w:rsidRPr="0056700C">
        <w:rPr>
          <w:rStyle w:val="spanjobtitle"/>
          <w:sz w:val="20"/>
          <w:szCs w:val="20"/>
        </w:rPr>
        <w:t xml:space="preserve"> </w:t>
      </w:r>
    </w:p>
    <w:p w14:paraId="562E6724" w14:textId="57FE276A" w:rsidR="009118E2" w:rsidRPr="008D3E22" w:rsidRDefault="009118E2" w:rsidP="009118E2">
      <w:pPr>
        <w:pStyle w:val="divdocumentsinglecolumn"/>
        <w:spacing w:before="100" w:line="276" w:lineRule="auto"/>
        <w:ind w:left="225"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 w:rsidRPr="008D3E22">
        <w:rPr>
          <w:rStyle w:val="spancompanyname"/>
          <w:rFonts w:ascii="Alegreya Sans" w:eastAsia="Alegreya Sans" w:hAnsi="Alegreya Sans" w:cs="Alegreya Sans"/>
          <w:sz w:val="20"/>
          <w:szCs w:val="20"/>
        </w:rPr>
        <w:t>University of Calgary</w:t>
      </w:r>
      <w:r w:rsidRPr="008D3E22">
        <w:rPr>
          <w:rStyle w:val="singlecolumnspanpaddedlinenth-child1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0747D25C" w14:textId="77777777" w:rsidR="00806132" w:rsidRDefault="00C242F9" w:rsidP="00806132">
      <w:pPr>
        <w:pStyle w:val="ulli"/>
        <w:numPr>
          <w:ilvl w:val="0"/>
          <w:numId w:val="12"/>
        </w:numPr>
        <w:spacing w:line="276" w:lineRule="auto"/>
        <w:ind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Utilized</w:t>
      </w:r>
      <w:r w:rsidR="00EE0F0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  <w:r w:rsidR="00D056CF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C++/C to program an Arduino to track </w:t>
      </w:r>
      <w:r w:rsidR="006A2D2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photons emitted from experimental green laser. </w:t>
      </w:r>
    </w:p>
    <w:p w14:paraId="73863113" w14:textId="68E07DD2" w:rsidR="00D65220" w:rsidRPr="00806132" w:rsidRDefault="00D65220" w:rsidP="00806132">
      <w:pPr>
        <w:pStyle w:val="ulli"/>
        <w:numPr>
          <w:ilvl w:val="0"/>
          <w:numId w:val="12"/>
        </w:numPr>
        <w:spacing w:line="276" w:lineRule="auto"/>
        <w:ind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Gained knowledge of telecommunication networks, during research on photonic behavior. </w:t>
      </w:r>
    </w:p>
    <w:p w14:paraId="4BEAF79E" w14:textId="21AC5C4E" w:rsidR="00E76D3D" w:rsidRPr="00BF0AD4" w:rsidRDefault="00E76D3D" w:rsidP="00B60D0F">
      <w:pPr>
        <w:pStyle w:val="ulli"/>
        <w:numPr>
          <w:ilvl w:val="0"/>
          <w:numId w:val="12"/>
        </w:numPr>
        <w:spacing w:line="276" w:lineRule="auto"/>
        <w:ind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BF0AD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Experience utilizing programming languages like Python, C++, C, Mathematica, </w:t>
      </w:r>
      <w:r w:rsidR="00BF0AD4" w:rsidRPr="00BF0AD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and </w:t>
      </w:r>
      <w:r w:rsidRPr="00BF0AD4">
        <w:rPr>
          <w:rStyle w:val="span"/>
          <w:rFonts w:ascii="Alegreya Sans" w:eastAsia="Alegreya Sans" w:hAnsi="Alegreya Sans" w:cs="Alegreya Sans"/>
          <w:sz w:val="20"/>
          <w:szCs w:val="20"/>
        </w:rPr>
        <w:t>MATLAB</w:t>
      </w:r>
      <w:r w:rsidR="00BF0AD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in a</w:t>
      </w:r>
      <w:r w:rsidRPr="00BF0AD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professional </w:t>
      </w:r>
      <w:r w:rsidR="00BF0AD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research </w:t>
      </w:r>
      <w:r w:rsidRPr="00BF0AD4">
        <w:rPr>
          <w:rStyle w:val="span"/>
          <w:rFonts w:ascii="Alegreya Sans" w:eastAsia="Alegreya Sans" w:hAnsi="Alegreya Sans" w:cs="Alegreya Sans"/>
          <w:sz w:val="20"/>
          <w:szCs w:val="20"/>
        </w:rPr>
        <w:t>setting</w:t>
      </w:r>
      <w:r w:rsidR="00BF0AD4">
        <w:rPr>
          <w:rStyle w:val="span"/>
          <w:rFonts w:ascii="Alegreya Sans" w:eastAsia="Alegreya Sans" w:hAnsi="Alegreya Sans" w:cs="Alegreya Sans"/>
          <w:sz w:val="20"/>
          <w:szCs w:val="20"/>
        </w:rPr>
        <w:t>.</w:t>
      </w:r>
    </w:p>
    <w:p w14:paraId="248FB24C" w14:textId="0401962D" w:rsidR="00712E7A" w:rsidRDefault="002B11AC" w:rsidP="00712E7A">
      <w:pPr>
        <w:pStyle w:val="ulli"/>
        <w:numPr>
          <w:ilvl w:val="0"/>
          <w:numId w:val="12"/>
        </w:numPr>
        <w:spacing w:line="276" w:lineRule="auto"/>
        <w:ind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Thesis is given in this GitHub </w:t>
      </w:r>
      <w:r w:rsidR="00712E7A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repository: </w:t>
      </w:r>
      <w:hyperlink r:id="rId16" w:history="1">
        <w:r w:rsidR="00712E7A" w:rsidRPr="001551ED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https://github.com/Orko24/ODMR_thesis/blob/master/Hemanto_Bairagi_Final_Report_Draft_3%20(1).pdf</w:t>
        </w:r>
      </w:hyperlink>
      <w:r w:rsidR="00712E7A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6FD3AB94" w14:textId="7BAF505F" w:rsidR="00EE0F00" w:rsidRPr="00BF0AD4" w:rsidRDefault="00712E7A" w:rsidP="00BF0AD4">
      <w:pPr>
        <w:pStyle w:val="ulli"/>
        <w:numPr>
          <w:ilvl w:val="0"/>
          <w:numId w:val="12"/>
        </w:numPr>
        <w:spacing w:line="276" w:lineRule="auto"/>
        <w:ind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Link verifying research: </w:t>
      </w:r>
      <w:hyperlink r:id="rId17" w:history="1">
        <w:r w:rsidRPr="00706012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http://quantumalberta.ca/wp-content/uploads/2020/12/IQST-2020-Report.pdf</w:t>
        </w:r>
      </w:hyperlink>
    </w:p>
    <w:p w14:paraId="4D37BF1F" w14:textId="5C3E0155" w:rsidR="009118E2" w:rsidRDefault="009118E2" w:rsidP="009118E2">
      <w:pPr>
        <w:pStyle w:val="ulli"/>
        <w:numPr>
          <w:ilvl w:val="0"/>
          <w:numId w:val="12"/>
        </w:numPr>
        <w:spacing w:line="276" w:lineRule="auto"/>
        <w:ind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8D3E22">
        <w:rPr>
          <w:rStyle w:val="span"/>
          <w:rFonts w:ascii="Alegreya Sans" w:eastAsia="Alegreya Sans" w:hAnsi="Alegreya Sans" w:cs="Alegreya Sans"/>
          <w:sz w:val="20"/>
          <w:szCs w:val="20"/>
        </w:rPr>
        <w:t>ODMR thesis: Worked on building a building an optically detected magnetic resonance (ODMR) microscope, with the intent of mind to use qubits to produce nanoscale imagery and video.</w:t>
      </w:r>
    </w:p>
    <w:p w14:paraId="752136CB" w14:textId="77777777" w:rsidR="009118E2" w:rsidRPr="0056700C" w:rsidRDefault="009118E2" w:rsidP="009118E2">
      <w:pPr>
        <w:pStyle w:val="p"/>
        <w:spacing w:line="276" w:lineRule="auto"/>
        <w:ind w:left="225"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</w:p>
    <w:p w14:paraId="3AAB6FC5" w14:textId="77777777" w:rsidR="00D7180B" w:rsidRDefault="00D7180B" w:rsidP="00D7180B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  <w:r>
        <w:rPr>
          <w:rStyle w:val="separator-main"/>
          <w:sz w:val="20"/>
          <w:szCs w:val="20"/>
        </w:rPr>
        <w:t>Education &amp; Training</w:t>
      </w:r>
    </w:p>
    <w:tbl>
      <w:tblPr>
        <w:tblStyle w:val="divdocumenttable"/>
        <w:tblW w:w="0" w:type="auto"/>
        <w:tblInd w:w="225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3827"/>
        <w:gridCol w:w="3827"/>
      </w:tblGrid>
      <w:tr w:rsidR="00D7180B" w:rsidRPr="0056700C" w14:paraId="57AC641C" w14:textId="77777777" w:rsidTr="004633C8">
        <w:trPr>
          <w:trHeight w:val="1889"/>
        </w:trPr>
        <w:tc>
          <w:tcPr>
            <w:tcW w:w="3827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DEBAD62" w14:textId="77777777" w:rsidR="00D7180B" w:rsidRPr="0056700C" w:rsidRDefault="00D7180B" w:rsidP="004633C8">
            <w:pPr>
              <w:pStyle w:val="divdocumentsinglecolumn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degree"/>
                <w:sz w:val="20"/>
                <w:szCs w:val="20"/>
              </w:rPr>
              <w:t>Bachelor of Science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: </w:t>
            </w:r>
            <w:r w:rsidRPr="0056700C">
              <w:rPr>
                <w:rStyle w:val="spanprogramline"/>
                <w:sz w:val="20"/>
                <w:szCs w:val="20"/>
              </w:rPr>
              <w:t xml:space="preserve">Astrophysics </w:t>
            </w:r>
          </w:p>
          <w:p w14:paraId="35677A1E" w14:textId="77777777" w:rsidR="00D7180B" w:rsidRPr="0056700C" w:rsidRDefault="00D7180B" w:rsidP="004633C8">
            <w:pPr>
              <w:pStyle w:val="spanpaddedline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companyname"/>
                <w:rFonts w:ascii="Alegreya Sans" w:eastAsia="Alegreya Sans" w:hAnsi="Alegreya Sans" w:cs="Alegreya Sans"/>
                <w:sz w:val="20"/>
                <w:szCs w:val="20"/>
              </w:rPr>
              <w:t>University of Calgary</w:t>
            </w: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5DC4B1DB" w14:textId="77777777" w:rsidR="00D7180B" w:rsidRDefault="00D7180B" w:rsidP="004633C8">
            <w:pPr>
              <w:pStyle w:val="spanpaddedline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Calgary, AB</w:t>
            </w: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5DE7FA0B" w14:textId="77777777" w:rsidR="00D7180B" w:rsidRPr="0056700C" w:rsidRDefault="00D7180B" w:rsidP="004633C8">
            <w:pPr>
              <w:pStyle w:val="spanpaddedline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From Sept 2016 to 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Feb 2021</w:t>
            </w:r>
            <w:r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  </w:t>
            </w:r>
          </w:p>
          <w:p w14:paraId="27706FE2" w14:textId="77777777" w:rsidR="00D7180B" w:rsidRPr="0056700C" w:rsidRDefault="00D7180B" w:rsidP="004633C8">
            <w:pPr>
              <w:pStyle w:val="ulli"/>
              <w:numPr>
                <w:ilvl w:val="0"/>
                <w:numId w:val="8"/>
              </w:numPr>
              <w:spacing w:line="276" w:lineRule="auto"/>
              <w:ind w:right="200"/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Achieved Honors</w:t>
            </w:r>
          </w:p>
          <w:p w14:paraId="1F80FC8F" w14:textId="77777777" w:rsidR="00D7180B" w:rsidRPr="0056700C" w:rsidRDefault="00D7180B" w:rsidP="004633C8">
            <w:pPr>
              <w:pStyle w:val="ulli"/>
              <w:numPr>
                <w:ilvl w:val="0"/>
                <w:numId w:val="8"/>
              </w:numPr>
              <w:spacing w:line="276" w:lineRule="auto"/>
              <w:ind w:right="200"/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Dean's List Honoree [2020]</w:t>
            </w:r>
          </w:p>
          <w:p w14:paraId="3265AA0E" w14:textId="77777777" w:rsidR="00D7180B" w:rsidRPr="00D739DC" w:rsidRDefault="00D7180B" w:rsidP="004633C8">
            <w:pPr>
              <w:pStyle w:val="ulli"/>
              <w:numPr>
                <w:ilvl w:val="0"/>
                <w:numId w:val="8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GPA: 3.5/4.0</w:t>
            </w:r>
          </w:p>
        </w:tc>
        <w:tc>
          <w:tcPr>
            <w:tcW w:w="3827" w:type="dxa"/>
            <w:tcBorders>
              <w:left w:val="single" w:sz="8" w:space="0" w:color="FEFDFD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139A618" w14:textId="77777777" w:rsidR="00D7180B" w:rsidRPr="0056700C" w:rsidRDefault="00D7180B" w:rsidP="00204861">
            <w:pPr>
              <w:pStyle w:val="divdocumentsinglecolumn"/>
              <w:spacing w:before="100" w:line="276" w:lineRule="auto"/>
              <w:ind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degree"/>
                <w:sz w:val="20"/>
                <w:szCs w:val="20"/>
              </w:rPr>
              <w:t>Bachelor of Science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: </w:t>
            </w:r>
            <w:r w:rsidRPr="0056700C">
              <w:rPr>
                <w:rStyle w:val="spanprogramline"/>
                <w:sz w:val="20"/>
                <w:szCs w:val="20"/>
              </w:rPr>
              <w:t>Physics</w:t>
            </w:r>
            <w:r w:rsidRPr="0056700C">
              <w:rPr>
                <w:rStyle w:val="singlecolumnspanpaddedlinenth-child1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1BA59361" w14:textId="77777777" w:rsidR="00D7180B" w:rsidRDefault="00D7180B" w:rsidP="00204861">
            <w:pPr>
              <w:pStyle w:val="spanpaddedline"/>
              <w:spacing w:line="276" w:lineRule="auto"/>
              <w:ind w:right="200"/>
              <w:rPr>
                <w:rStyle w:val="span"/>
                <w:rFonts w:eastAsia="Alegreya Sans"/>
              </w:rPr>
            </w:pPr>
            <w:r w:rsidRPr="0056700C">
              <w:rPr>
                <w:rStyle w:val="spancompanyname"/>
                <w:rFonts w:ascii="Alegreya Sans" w:eastAsia="Alegreya Sans" w:hAnsi="Alegreya Sans" w:cs="Alegreya Sans"/>
                <w:sz w:val="20"/>
                <w:szCs w:val="20"/>
              </w:rPr>
              <w:t>University of Calgary</w:t>
            </w: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3A13AD9B" w14:textId="77777777" w:rsidR="00D7180B" w:rsidRPr="0056700C" w:rsidRDefault="00D7180B" w:rsidP="00204861">
            <w:pPr>
              <w:pStyle w:val="spanpaddedline"/>
              <w:spacing w:line="276" w:lineRule="auto"/>
              <w:ind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From Sept 2016 to 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Feb 2021</w:t>
            </w:r>
            <w:r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  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1FF7EF96" w14:textId="77777777" w:rsidR="00D7180B" w:rsidRPr="00D739DC" w:rsidRDefault="00D7180B" w:rsidP="004633C8">
            <w:pPr>
              <w:pStyle w:val="ulli"/>
              <w:numPr>
                <w:ilvl w:val="0"/>
                <w:numId w:val="8"/>
              </w:numPr>
              <w:shd w:val="clear" w:color="auto" w:fill="FFFFFF"/>
              <w:spacing w:line="280" w:lineRule="atLeast"/>
              <w:ind w:right="200"/>
              <w:rPr>
                <w:rStyle w:val="span"/>
                <w:rFonts w:ascii="Roboto Condensed Light" w:eastAsia="Arial" w:hAnsi="Roboto Condensed Light" w:cs="Arial"/>
                <w:sz w:val="18"/>
                <w:szCs w:val="18"/>
              </w:rPr>
            </w:pPr>
            <w:r w:rsidRPr="00D739D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Achieved Honors</w:t>
            </w:r>
          </w:p>
          <w:p w14:paraId="05AF083D" w14:textId="77777777" w:rsidR="00D7180B" w:rsidRPr="00D739DC" w:rsidRDefault="00D7180B" w:rsidP="004633C8">
            <w:pPr>
              <w:pStyle w:val="ulli"/>
              <w:numPr>
                <w:ilvl w:val="0"/>
                <w:numId w:val="8"/>
              </w:numPr>
              <w:shd w:val="clear" w:color="auto" w:fill="FFFFFF"/>
              <w:spacing w:line="280" w:lineRule="atLeast"/>
              <w:ind w:right="200"/>
              <w:rPr>
                <w:rStyle w:val="span"/>
                <w:rFonts w:ascii="Roboto Condensed Light" w:eastAsia="Arial" w:hAnsi="Roboto Condensed Light" w:cs="Arial"/>
                <w:sz w:val="18"/>
                <w:szCs w:val="18"/>
              </w:rPr>
            </w:pPr>
            <w:r w:rsidRPr="00D739D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Dean's List Honoree [2020]</w:t>
            </w:r>
          </w:p>
          <w:p w14:paraId="26DBCF39" w14:textId="77777777" w:rsidR="00D7180B" w:rsidRPr="00D739DC" w:rsidRDefault="00D7180B" w:rsidP="004633C8">
            <w:pPr>
              <w:pStyle w:val="ulli"/>
              <w:numPr>
                <w:ilvl w:val="0"/>
                <w:numId w:val="8"/>
              </w:numPr>
              <w:shd w:val="clear" w:color="auto" w:fill="FFFFFF"/>
              <w:spacing w:line="280" w:lineRule="atLeast"/>
              <w:ind w:right="200"/>
              <w:rPr>
                <w:rFonts w:ascii="Roboto Condensed Light" w:eastAsia="Arial" w:hAnsi="Roboto Condensed Light" w:cs="Arial"/>
                <w:sz w:val="18"/>
                <w:szCs w:val="18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GPA: 3.5/4.0</w:t>
            </w:r>
          </w:p>
          <w:p w14:paraId="59A986FC" w14:textId="77777777" w:rsidR="00D7180B" w:rsidRPr="0056700C" w:rsidRDefault="00D7180B" w:rsidP="004633C8">
            <w:pPr>
              <w:pStyle w:val="ulli"/>
              <w:spacing w:line="276" w:lineRule="auto"/>
              <w:ind w:left="72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</w:p>
        </w:tc>
      </w:tr>
    </w:tbl>
    <w:p w14:paraId="75FBF61C" w14:textId="4715A42F" w:rsidR="00BD16B1" w:rsidRPr="00F85E8E" w:rsidRDefault="00BD16B1" w:rsidP="00457B76">
      <w:pPr>
        <w:pStyle w:val="p"/>
        <w:spacing w:before="160" w:line="360" w:lineRule="atLeast"/>
        <w:rPr>
          <w:rStyle w:val="span"/>
          <w:rFonts w:ascii="Roboto Condensed" w:eastAsia="Roboto Condensed" w:hAnsi="Roboto Condensed" w:cs="Roboto Condensed"/>
          <w:vanish/>
          <w:color w:val="7F8183"/>
          <w:sz w:val="18"/>
          <w:szCs w:val="18"/>
        </w:rPr>
      </w:pPr>
    </w:p>
    <w:p w14:paraId="2E301085" w14:textId="77777777" w:rsidR="00BD16B1" w:rsidRDefault="00BD16B1">
      <w:pPr>
        <w:pStyle w:val="documentzipprefixRcnt"/>
        <w:shd w:val="clear" w:color="auto" w:fill="FFFFFF"/>
        <w:spacing w:line="280" w:lineRule="atLeast"/>
        <w:rPr>
          <w:rFonts w:ascii="Roboto Condensed" w:eastAsia="Roboto Condensed" w:hAnsi="Roboto Condensed" w:cs="Roboto Condensed"/>
          <w:color w:val="7F8183"/>
          <w:sz w:val="20"/>
          <w:szCs w:val="20"/>
        </w:rPr>
      </w:pPr>
    </w:p>
    <w:sectPr w:rsidR="00BD16B1" w:rsidSect="009F21BF">
      <w:pgSz w:w="12240" w:h="15840"/>
      <w:pgMar w:top="743" w:right="1242" w:bottom="284" w:left="101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Condensed">
    <w:altName w:val="Arial"/>
    <w:charset w:val="00"/>
    <w:family w:val="auto"/>
    <w:pitch w:val="variable"/>
    <w:sig w:usb0="E0000AFF" w:usb1="5000217F" w:usb2="00000021" w:usb3="00000000" w:csb0="0000019F" w:csb1="00000000"/>
    <w:embedRegular r:id="rId1" w:fontKey="{8B7666BD-27F2-4AEB-8D7A-1270B8AD0184}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  <w:embedRegular r:id="rId2" w:fontKey="{9F29425F-AFF7-40DF-95E6-DA46ACC7A426}"/>
  </w:font>
  <w:font w:name="Hind Medium">
    <w:altName w:val="Nirmala UI"/>
    <w:charset w:val="00"/>
    <w:family w:val="auto"/>
    <w:pitch w:val="variable"/>
    <w:sig w:usb0="00008007" w:usb1="00000000" w:usb2="00000000" w:usb3="00000000" w:csb0="00000093" w:csb1="00000000"/>
    <w:embedRegular r:id="rId3" w:fontKey="{2D7C5C60-C3EB-4402-9B22-19F767B62E6F}"/>
  </w:font>
  <w:font w:name="Alegreya Sans Medium">
    <w:altName w:val="Calibri"/>
    <w:charset w:val="00"/>
    <w:family w:val="auto"/>
    <w:pitch w:val="default"/>
    <w:sig w:usb0="00000000" w:usb1="00000000" w:usb2="00000000" w:usb3="00000000" w:csb0="00000001" w:csb1="00000000"/>
  </w:font>
  <w:font w:name="Alegreya Sans">
    <w:altName w:val="Calibri"/>
    <w:charset w:val="00"/>
    <w:family w:val="auto"/>
    <w:pitch w:val="default"/>
    <w:sig w:usb0="00000000" w:usb1="00000000" w:usb2="00000000" w:usb3="00000000" w:csb0="00000001" w:csb1="00000000"/>
  </w:font>
  <w:font w:name="Roboto Condensed Light">
    <w:charset w:val="00"/>
    <w:family w:val="auto"/>
    <w:pitch w:val="variable"/>
    <w:sig w:usb0="E0000AFF" w:usb1="5000217F" w:usb2="00000021" w:usb3="00000000" w:csb0="0000019F" w:csb1="00000000"/>
    <w:embedRegular r:id="rId4" w:fontKey="{14CD6B95-2F44-4BF7-B36D-FA249A157D32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AA12263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D1CA7C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5BC10F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436F19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E56CB7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26EB45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5261B3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D7AC3A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7188D5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hybridMultilevel"/>
    <w:tmpl w:val="00000003"/>
    <w:lvl w:ilvl="0" w:tplc="B4E2BAA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700CCE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9522C1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340AAD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99AB79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7C26CC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C6CE86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1141D3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D58F64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4"/>
    <w:multiLevelType w:val="hybridMultilevel"/>
    <w:tmpl w:val="00000004"/>
    <w:lvl w:ilvl="0" w:tplc="FF24BF8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602DBB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378A8A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9F0043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000434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F167F1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238DEC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BD8DEF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6EC0FC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7"/>
    <w:multiLevelType w:val="hybridMultilevel"/>
    <w:tmpl w:val="00000007"/>
    <w:lvl w:ilvl="0" w:tplc="BEB49B3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A2ABC6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4349A9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2EAC5C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23C4D9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0C6A88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A90B67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63CCD6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38A05B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96B00B5"/>
    <w:multiLevelType w:val="multilevel"/>
    <w:tmpl w:val="910CF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951098"/>
    <w:multiLevelType w:val="multilevel"/>
    <w:tmpl w:val="928A2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5566A9"/>
    <w:multiLevelType w:val="multilevel"/>
    <w:tmpl w:val="4900D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141DE1"/>
    <w:multiLevelType w:val="multilevel"/>
    <w:tmpl w:val="E0DAC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060722"/>
    <w:multiLevelType w:val="multilevel"/>
    <w:tmpl w:val="8B2A3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86214CA"/>
    <w:multiLevelType w:val="multilevel"/>
    <w:tmpl w:val="5FDC0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483C96"/>
    <w:multiLevelType w:val="multilevel"/>
    <w:tmpl w:val="10A6F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A147FC"/>
    <w:multiLevelType w:val="multilevel"/>
    <w:tmpl w:val="8F903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C273C1"/>
    <w:multiLevelType w:val="multilevel"/>
    <w:tmpl w:val="1EFAA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6342D6"/>
    <w:multiLevelType w:val="hybridMultilevel"/>
    <w:tmpl w:val="C0E83B86"/>
    <w:lvl w:ilvl="0" w:tplc="100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14" w15:restartNumberingAfterBreak="0">
    <w:nsid w:val="724F19ED"/>
    <w:multiLevelType w:val="hybridMultilevel"/>
    <w:tmpl w:val="AB185C8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2210C4"/>
    <w:multiLevelType w:val="multilevel"/>
    <w:tmpl w:val="B0A09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8A40143"/>
    <w:multiLevelType w:val="multilevel"/>
    <w:tmpl w:val="411A1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DDB02EF"/>
    <w:multiLevelType w:val="multilevel"/>
    <w:tmpl w:val="913E8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8632410">
    <w:abstractNumId w:val="8"/>
  </w:num>
  <w:num w:numId="2" w16cid:durableId="87436132">
    <w:abstractNumId w:val="15"/>
  </w:num>
  <w:num w:numId="3" w16cid:durableId="505753835">
    <w:abstractNumId w:val="4"/>
  </w:num>
  <w:num w:numId="4" w16cid:durableId="18750347">
    <w:abstractNumId w:val="7"/>
  </w:num>
  <w:num w:numId="5" w16cid:durableId="341008703">
    <w:abstractNumId w:val="12"/>
  </w:num>
  <w:num w:numId="6" w16cid:durableId="80569881">
    <w:abstractNumId w:val="10"/>
  </w:num>
  <w:num w:numId="7" w16cid:durableId="393705001">
    <w:abstractNumId w:val="16"/>
  </w:num>
  <w:num w:numId="8" w16cid:durableId="1582301366">
    <w:abstractNumId w:val="0"/>
  </w:num>
  <w:num w:numId="9" w16cid:durableId="1689943290">
    <w:abstractNumId w:val="1"/>
  </w:num>
  <w:num w:numId="10" w16cid:durableId="1157847313">
    <w:abstractNumId w:val="2"/>
  </w:num>
  <w:num w:numId="11" w16cid:durableId="602036275">
    <w:abstractNumId w:val="3"/>
  </w:num>
  <w:num w:numId="12" w16cid:durableId="1660619777">
    <w:abstractNumId w:val="14"/>
  </w:num>
  <w:num w:numId="13" w16cid:durableId="1582369017">
    <w:abstractNumId w:val="13"/>
  </w:num>
  <w:num w:numId="14" w16cid:durableId="487476364">
    <w:abstractNumId w:val="5"/>
  </w:num>
  <w:num w:numId="15" w16cid:durableId="1123502918">
    <w:abstractNumId w:val="17"/>
  </w:num>
  <w:num w:numId="16" w16cid:durableId="908349806">
    <w:abstractNumId w:val="11"/>
  </w:num>
  <w:num w:numId="17" w16cid:durableId="822544630">
    <w:abstractNumId w:val="9"/>
  </w:num>
  <w:num w:numId="18" w16cid:durableId="59960688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TrueTypeFonts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996"/>
    <w:rsid w:val="00005971"/>
    <w:rsid w:val="00017E4C"/>
    <w:rsid w:val="00026440"/>
    <w:rsid w:val="000273B1"/>
    <w:rsid w:val="00033A40"/>
    <w:rsid w:val="00035796"/>
    <w:rsid w:val="00036125"/>
    <w:rsid w:val="00036FEE"/>
    <w:rsid w:val="00037957"/>
    <w:rsid w:val="00044048"/>
    <w:rsid w:val="00044BDC"/>
    <w:rsid w:val="00047B37"/>
    <w:rsid w:val="000528D7"/>
    <w:rsid w:val="0005788E"/>
    <w:rsid w:val="00057E3E"/>
    <w:rsid w:val="00060F78"/>
    <w:rsid w:val="000625E2"/>
    <w:rsid w:val="000708FC"/>
    <w:rsid w:val="00071C61"/>
    <w:rsid w:val="00074EE7"/>
    <w:rsid w:val="000767CC"/>
    <w:rsid w:val="000813F2"/>
    <w:rsid w:val="000844B6"/>
    <w:rsid w:val="000905CC"/>
    <w:rsid w:val="00091124"/>
    <w:rsid w:val="00091151"/>
    <w:rsid w:val="00095673"/>
    <w:rsid w:val="000B15DF"/>
    <w:rsid w:val="000B254C"/>
    <w:rsid w:val="000B6A93"/>
    <w:rsid w:val="000C6ECE"/>
    <w:rsid w:val="000C7A13"/>
    <w:rsid w:val="000D0F5D"/>
    <w:rsid w:val="000D290D"/>
    <w:rsid w:val="000D7458"/>
    <w:rsid w:val="000E19DE"/>
    <w:rsid w:val="000E1A8F"/>
    <w:rsid w:val="000E2BF6"/>
    <w:rsid w:val="000E61E0"/>
    <w:rsid w:val="000F3165"/>
    <w:rsid w:val="000F76CF"/>
    <w:rsid w:val="00102827"/>
    <w:rsid w:val="0010421F"/>
    <w:rsid w:val="001129DA"/>
    <w:rsid w:val="00113AC8"/>
    <w:rsid w:val="001165F2"/>
    <w:rsid w:val="00117598"/>
    <w:rsid w:val="00121247"/>
    <w:rsid w:val="00122150"/>
    <w:rsid w:val="001260D8"/>
    <w:rsid w:val="00127AD3"/>
    <w:rsid w:val="00130C0F"/>
    <w:rsid w:val="0013210E"/>
    <w:rsid w:val="00134111"/>
    <w:rsid w:val="001345EF"/>
    <w:rsid w:val="00135A1B"/>
    <w:rsid w:val="00135FC2"/>
    <w:rsid w:val="00142711"/>
    <w:rsid w:val="00143454"/>
    <w:rsid w:val="00143571"/>
    <w:rsid w:val="00143572"/>
    <w:rsid w:val="00144D44"/>
    <w:rsid w:val="00144DC2"/>
    <w:rsid w:val="00145997"/>
    <w:rsid w:val="00145AB7"/>
    <w:rsid w:val="0014602E"/>
    <w:rsid w:val="001520D5"/>
    <w:rsid w:val="00154093"/>
    <w:rsid w:val="00154DFF"/>
    <w:rsid w:val="00156366"/>
    <w:rsid w:val="001565DE"/>
    <w:rsid w:val="00160133"/>
    <w:rsid w:val="00163A34"/>
    <w:rsid w:val="00163C9C"/>
    <w:rsid w:val="0017068A"/>
    <w:rsid w:val="00171CB4"/>
    <w:rsid w:val="001724DB"/>
    <w:rsid w:val="001762B5"/>
    <w:rsid w:val="001762BB"/>
    <w:rsid w:val="00186AD2"/>
    <w:rsid w:val="001A02C8"/>
    <w:rsid w:val="001A5DEA"/>
    <w:rsid w:val="001A6308"/>
    <w:rsid w:val="001A6B9F"/>
    <w:rsid w:val="001B15C3"/>
    <w:rsid w:val="001B42ED"/>
    <w:rsid w:val="001B53A8"/>
    <w:rsid w:val="001B5A45"/>
    <w:rsid w:val="001C0FA9"/>
    <w:rsid w:val="001C235C"/>
    <w:rsid w:val="001C516D"/>
    <w:rsid w:val="001C71FA"/>
    <w:rsid w:val="001D164D"/>
    <w:rsid w:val="001D21C4"/>
    <w:rsid w:val="001D65DF"/>
    <w:rsid w:val="001E288C"/>
    <w:rsid w:val="001E3AAA"/>
    <w:rsid w:val="001E4543"/>
    <w:rsid w:val="001F5267"/>
    <w:rsid w:val="001F7442"/>
    <w:rsid w:val="0020268E"/>
    <w:rsid w:val="00203995"/>
    <w:rsid w:val="00204861"/>
    <w:rsid w:val="0021415D"/>
    <w:rsid w:val="0021630E"/>
    <w:rsid w:val="0021633A"/>
    <w:rsid w:val="002165EA"/>
    <w:rsid w:val="00216983"/>
    <w:rsid w:val="00217067"/>
    <w:rsid w:val="002173CC"/>
    <w:rsid w:val="002174A4"/>
    <w:rsid w:val="00227481"/>
    <w:rsid w:val="002332A7"/>
    <w:rsid w:val="00236085"/>
    <w:rsid w:val="00236554"/>
    <w:rsid w:val="00243C28"/>
    <w:rsid w:val="002450A8"/>
    <w:rsid w:val="00246339"/>
    <w:rsid w:val="0025384C"/>
    <w:rsid w:val="00256399"/>
    <w:rsid w:val="00260D7B"/>
    <w:rsid w:val="00260F30"/>
    <w:rsid w:val="002644CB"/>
    <w:rsid w:val="002704E1"/>
    <w:rsid w:val="002733FC"/>
    <w:rsid w:val="002737D2"/>
    <w:rsid w:val="00286990"/>
    <w:rsid w:val="00286CCA"/>
    <w:rsid w:val="00286F12"/>
    <w:rsid w:val="002870B3"/>
    <w:rsid w:val="0029401A"/>
    <w:rsid w:val="00294787"/>
    <w:rsid w:val="00294E87"/>
    <w:rsid w:val="00297F48"/>
    <w:rsid w:val="002A3E0B"/>
    <w:rsid w:val="002A54FD"/>
    <w:rsid w:val="002B11AC"/>
    <w:rsid w:val="002B3C30"/>
    <w:rsid w:val="002B7DB9"/>
    <w:rsid w:val="002C0686"/>
    <w:rsid w:val="002C0BAE"/>
    <w:rsid w:val="002C20CF"/>
    <w:rsid w:val="002C24D6"/>
    <w:rsid w:val="002C41DD"/>
    <w:rsid w:val="002C7A6D"/>
    <w:rsid w:val="002D1B39"/>
    <w:rsid w:val="002D47B4"/>
    <w:rsid w:val="002D6CA0"/>
    <w:rsid w:val="002E0B79"/>
    <w:rsid w:val="002E55C3"/>
    <w:rsid w:val="002F08C4"/>
    <w:rsid w:val="002F286D"/>
    <w:rsid w:val="002F5A77"/>
    <w:rsid w:val="00302E43"/>
    <w:rsid w:val="00304067"/>
    <w:rsid w:val="00304426"/>
    <w:rsid w:val="00305C6B"/>
    <w:rsid w:val="00306786"/>
    <w:rsid w:val="00313356"/>
    <w:rsid w:val="00317DD3"/>
    <w:rsid w:val="00320545"/>
    <w:rsid w:val="0032100B"/>
    <w:rsid w:val="00323626"/>
    <w:rsid w:val="00323E6D"/>
    <w:rsid w:val="00324DC7"/>
    <w:rsid w:val="00327397"/>
    <w:rsid w:val="00332116"/>
    <w:rsid w:val="00334397"/>
    <w:rsid w:val="00334E32"/>
    <w:rsid w:val="00337A9A"/>
    <w:rsid w:val="00340A10"/>
    <w:rsid w:val="003462E0"/>
    <w:rsid w:val="00354300"/>
    <w:rsid w:val="003549BE"/>
    <w:rsid w:val="00356415"/>
    <w:rsid w:val="0035712D"/>
    <w:rsid w:val="0036136E"/>
    <w:rsid w:val="00363381"/>
    <w:rsid w:val="00367E64"/>
    <w:rsid w:val="003767B0"/>
    <w:rsid w:val="00376CD6"/>
    <w:rsid w:val="00387596"/>
    <w:rsid w:val="00387B38"/>
    <w:rsid w:val="00391BA2"/>
    <w:rsid w:val="00393F1D"/>
    <w:rsid w:val="0039656D"/>
    <w:rsid w:val="003A22F8"/>
    <w:rsid w:val="003B0B79"/>
    <w:rsid w:val="003B6526"/>
    <w:rsid w:val="003C1C49"/>
    <w:rsid w:val="003C2AE5"/>
    <w:rsid w:val="003D2F61"/>
    <w:rsid w:val="003E1654"/>
    <w:rsid w:val="003E1DD8"/>
    <w:rsid w:val="003E45AA"/>
    <w:rsid w:val="003E7213"/>
    <w:rsid w:val="003E7906"/>
    <w:rsid w:val="003F6778"/>
    <w:rsid w:val="00403FBC"/>
    <w:rsid w:val="00404E75"/>
    <w:rsid w:val="004054B7"/>
    <w:rsid w:val="00410422"/>
    <w:rsid w:val="00412A08"/>
    <w:rsid w:val="004133B8"/>
    <w:rsid w:val="00414D65"/>
    <w:rsid w:val="00417297"/>
    <w:rsid w:val="00417833"/>
    <w:rsid w:val="004243D0"/>
    <w:rsid w:val="00427F4D"/>
    <w:rsid w:val="00434C79"/>
    <w:rsid w:val="00454108"/>
    <w:rsid w:val="00454E8F"/>
    <w:rsid w:val="00457B76"/>
    <w:rsid w:val="00460D4A"/>
    <w:rsid w:val="0046429E"/>
    <w:rsid w:val="004655BD"/>
    <w:rsid w:val="004660D6"/>
    <w:rsid w:val="0047289B"/>
    <w:rsid w:val="00473C23"/>
    <w:rsid w:val="00473C46"/>
    <w:rsid w:val="00474050"/>
    <w:rsid w:val="004756FE"/>
    <w:rsid w:val="00477E71"/>
    <w:rsid w:val="004852EC"/>
    <w:rsid w:val="00491691"/>
    <w:rsid w:val="00493EFA"/>
    <w:rsid w:val="00494F79"/>
    <w:rsid w:val="00495470"/>
    <w:rsid w:val="00496BF9"/>
    <w:rsid w:val="004A0B7D"/>
    <w:rsid w:val="004A4E3C"/>
    <w:rsid w:val="004A6BD1"/>
    <w:rsid w:val="004A6F53"/>
    <w:rsid w:val="004B1DC1"/>
    <w:rsid w:val="004B3496"/>
    <w:rsid w:val="004C1496"/>
    <w:rsid w:val="004C4DAD"/>
    <w:rsid w:val="004C4F9B"/>
    <w:rsid w:val="004D2057"/>
    <w:rsid w:val="004D51FC"/>
    <w:rsid w:val="004D6F08"/>
    <w:rsid w:val="004E082E"/>
    <w:rsid w:val="004E4298"/>
    <w:rsid w:val="00505EC0"/>
    <w:rsid w:val="0050747F"/>
    <w:rsid w:val="00507506"/>
    <w:rsid w:val="00511CF9"/>
    <w:rsid w:val="0051489E"/>
    <w:rsid w:val="005149FF"/>
    <w:rsid w:val="005151CF"/>
    <w:rsid w:val="005151E7"/>
    <w:rsid w:val="00520EB0"/>
    <w:rsid w:val="005260D8"/>
    <w:rsid w:val="005272E0"/>
    <w:rsid w:val="005276F7"/>
    <w:rsid w:val="00527C76"/>
    <w:rsid w:val="00533180"/>
    <w:rsid w:val="00535E41"/>
    <w:rsid w:val="00537A85"/>
    <w:rsid w:val="00551518"/>
    <w:rsid w:val="0055361A"/>
    <w:rsid w:val="0055477F"/>
    <w:rsid w:val="00555969"/>
    <w:rsid w:val="00563132"/>
    <w:rsid w:val="00571120"/>
    <w:rsid w:val="00572459"/>
    <w:rsid w:val="00574F9D"/>
    <w:rsid w:val="00576BE3"/>
    <w:rsid w:val="00584569"/>
    <w:rsid w:val="0058766D"/>
    <w:rsid w:val="00590F96"/>
    <w:rsid w:val="005919D9"/>
    <w:rsid w:val="0059334B"/>
    <w:rsid w:val="00593757"/>
    <w:rsid w:val="00593B86"/>
    <w:rsid w:val="005A1871"/>
    <w:rsid w:val="005A2F51"/>
    <w:rsid w:val="005B07FE"/>
    <w:rsid w:val="005B168D"/>
    <w:rsid w:val="005B21DC"/>
    <w:rsid w:val="005B53BB"/>
    <w:rsid w:val="005B7348"/>
    <w:rsid w:val="005C2641"/>
    <w:rsid w:val="005D06F9"/>
    <w:rsid w:val="005D111B"/>
    <w:rsid w:val="005D18FB"/>
    <w:rsid w:val="005D432D"/>
    <w:rsid w:val="005D46BA"/>
    <w:rsid w:val="005D7352"/>
    <w:rsid w:val="005E1125"/>
    <w:rsid w:val="005E4238"/>
    <w:rsid w:val="005E7E31"/>
    <w:rsid w:val="005F250A"/>
    <w:rsid w:val="005F69D3"/>
    <w:rsid w:val="005F6A09"/>
    <w:rsid w:val="005F7DA0"/>
    <w:rsid w:val="00601B59"/>
    <w:rsid w:val="006075EA"/>
    <w:rsid w:val="0063117E"/>
    <w:rsid w:val="00634654"/>
    <w:rsid w:val="0063742F"/>
    <w:rsid w:val="00637472"/>
    <w:rsid w:val="006374CE"/>
    <w:rsid w:val="00640D0A"/>
    <w:rsid w:val="0064111F"/>
    <w:rsid w:val="00643E0C"/>
    <w:rsid w:val="00661330"/>
    <w:rsid w:val="006640B5"/>
    <w:rsid w:val="00670668"/>
    <w:rsid w:val="006734AE"/>
    <w:rsid w:val="0068015F"/>
    <w:rsid w:val="00683E62"/>
    <w:rsid w:val="006854F5"/>
    <w:rsid w:val="0068573B"/>
    <w:rsid w:val="0069047D"/>
    <w:rsid w:val="00692DEB"/>
    <w:rsid w:val="00693E3B"/>
    <w:rsid w:val="00695E05"/>
    <w:rsid w:val="006A0358"/>
    <w:rsid w:val="006A071B"/>
    <w:rsid w:val="006A1E90"/>
    <w:rsid w:val="006A2D20"/>
    <w:rsid w:val="006A3828"/>
    <w:rsid w:val="006A6022"/>
    <w:rsid w:val="006A7D86"/>
    <w:rsid w:val="006B21FE"/>
    <w:rsid w:val="006B2B27"/>
    <w:rsid w:val="006C1469"/>
    <w:rsid w:val="006C1AA1"/>
    <w:rsid w:val="006C62BE"/>
    <w:rsid w:val="006D0B93"/>
    <w:rsid w:val="006E12DB"/>
    <w:rsid w:val="006E1D1E"/>
    <w:rsid w:val="006F0077"/>
    <w:rsid w:val="006F562C"/>
    <w:rsid w:val="006F7005"/>
    <w:rsid w:val="00700849"/>
    <w:rsid w:val="007055D4"/>
    <w:rsid w:val="007056D2"/>
    <w:rsid w:val="00712E7A"/>
    <w:rsid w:val="0072163C"/>
    <w:rsid w:val="00722EE0"/>
    <w:rsid w:val="0072432B"/>
    <w:rsid w:val="00731438"/>
    <w:rsid w:val="0073442E"/>
    <w:rsid w:val="00734737"/>
    <w:rsid w:val="00737089"/>
    <w:rsid w:val="007448B4"/>
    <w:rsid w:val="00751A12"/>
    <w:rsid w:val="00754879"/>
    <w:rsid w:val="007574CF"/>
    <w:rsid w:val="00765EAA"/>
    <w:rsid w:val="00766FDB"/>
    <w:rsid w:val="0077392D"/>
    <w:rsid w:val="00775777"/>
    <w:rsid w:val="00781F78"/>
    <w:rsid w:val="007826ED"/>
    <w:rsid w:val="00783EA2"/>
    <w:rsid w:val="00790685"/>
    <w:rsid w:val="007939E3"/>
    <w:rsid w:val="00796C01"/>
    <w:rsid w:val="007A1690"/>
    <w:rsid w:val="007A5534"/>
    <w:rsid w:val="007B112B"/>
    <w:rsid w:val="007B1621"/>
    <w:rsid w:val="007B36FF"/>
    <w:rsid w:val="007C2316"/>
    <w:rsid w:val="007C6186"/>
    <w:rsid w:val="007D15B9"/>
    <w:rsid w:val="007D16AA"/>
    <w:rsid w:val="007D23E7"/>
    <w:rsid w:val="007D4DD2"/>
    <w:rsid w:val="007D5D40"/>
    <w:rsid w:val="007D7416"/>
    <w:rsid w:val="007E2CF7"/>
    <w:rsid w:val="007E409F"/>
    <w:rsid w:val="007E59BC"/>
    <w:rsid w:val="007E6DF0"/>
    <w:rsid w:val="007F59FA"/>
    <w:rsid w:val="008036CD"/>
    <w:rsid w:val="0080468C"/>
    <w:rsid w:val="008046FA"/>
    <w:rsid w:val="00806132"/>
    <w:rsid w:val="00806878"/>
    <w:rsid w:val="0080761E"/>
    <w:rsid w:val="00807AEE"/>
    <w:rsid w:val="00811B74"/>
    <w:rsid w:val="00811C42"/>
    <w:rsid w:val="008132C6"/>
    <w:rsid w:val="00817E87"/>
    <w:rsid w:val="008215AE"/>
    <w:rsid w:val="008222DD"/>
    <w:rsid w:val="00823D37"/>
    <w:rsid w:val="008240E4"/>
    <w:rsid w:val="008422F0"/>
    <w:rsid w:val="008438A5"/>
    <w:rsid w:val="008448C3"/>
    <w:rsid w:val="00847A0B"/>
    <w:rsid w:val="008631F4"/>
    <w:rsid w:val="00870F48"/>
    <w:rsid w:val="0087577B"/>
    <w:rsid w:val="008832FB"/>
    <w:rsid w:val="008866BD"/>
    <w:rsid w:val="00886B59"/>
    <w:rsid w:val="00886E69"/>
    <w:rsid w:val="00886F1B"/>
    <w:rsid w:val="00886F2B"/>
    <w:rsid w:val="00890096"/>
    <w:rsid w:val="00896C84"/>
    <w:rsid w:val="00897A86"/>
    <w:rsid w:val="008A19A7"/>
    <w:rsid w:val="008A27AE"/>
    <w:rsid w:val="008A495F"/>
    <w:rsid w:val="008B2094"/>
    <w:rsid w:val="008B293B"/>
    <w:rsid w:val="008B4078"/>
    <w:rsid w:val="008C30D1"/>
    <w:rsid w:val="008C3F12"/>
    <w:rsid w:val="008C6F09"/>
    <w:rsid w:val="008D01D3"/>
    <w:rsid w:val="008D1432"/>
    <w:rsid w:val="008D60C0"/>
    <w:rsid w:val="008E3E66"/>
    <w:rsid w:val="008E6C66"/>
    <w:rsid w:val="008F097D"/>
    <w:rsid w:val="008F29CA"/>
    <w:rsid w:val="008F3464"/>
    <w:rsid w:val="008F3DB0"/>
    <w:rsid w:val="008F62D6"/>
    <w:rsid w:val="008F7CF0"/>
    <w:rsid w:val="00903C34"/>
    <w:rsid w:val="009043ED"/>
    <w:rsid w:val="00905011"/>
    <w:rsid w:val="009118E2"/>
    <w:rsid w:val="00914054"/>
    <w:rsid w:val="009149ED"/>
    <w:rsid w:val="009159C9"/>
    <w:rsid w:val="009173A6"/>
    <w:rsid w:val="009222D6"/>
    <w:rsid w:val="00927877"/>
    <w:rsid w:val="00932F8B"/>
    <w:rsid w:val="00943E0A"/>
    <w:rsid w:val="00945073"/>
    <w:rsid w:val="00945455"/>
    <w:rsid w:val="00950EBA"/>
    <w:rsid w:val="00952E6C"/>
    <w:rsid w:val="00953B91"/>
    <w:rsid w:val="0095623F"/>
    <w:rsid w:val="00957241"/>
    <w:rsid w:val="009608B5"/>
    <w:rsid w:val="00961911"/>
    <w:rsid w:val="00965C61"/>
    <w:rsid w:val="00966F05"/>
    <w:rsid w:val="00974B58"/>
    <w:rsid w:val="00976A2E"/>
    <w:rsid w:val="00981B1F"/>
    <w:rsid w:val="00981B66"/>
    <w:rsid w:val="00982CDA"/>
    <w:rsid w:val="00985E92"/>
    <w:rsid w:val="00995170"/>
    <w:rsid w:val="009B30BC"/>
    <w:rsid w:val="009B6BD6"/>
    <w:rsid w:val="009C0B8B"/>
    <w:rsid w:val="009C625E"/>
    <w:rsid w:val="009D084A"/>
    <w:rsid w:val="009E09D4"/>
    <w:rsid w:val="009E2A6E"/>
    <w:rsid w:val="009E3E54"/>
    <w:rsid w:val="009F21BF"/>
    <w:rsid w:val="009F6B9A"/>
    <w:rsid w:val="009F72D6"/>
    <w:rsid w:val="00A024B3"/>
    <w:rsid w:val="00A050A1"/>
    <w:rsid w:val="00A07295"/>
    <w:rsid w:val="00A14A48"/>
    <w:rsid w:val="00A151AB"/>
    <w:rsid w:val="00A153D3"/>
    <w:rsid w:val="00A16BA1"/>
    <w:rsid w:val="00A2465A"/>
    <w:rsid w:val="00A26125"/>
    <w:rsid w:val="00A315CA"/>
    <w:rsid w:val="00A34556"/>
    <w:rsid w:val="00A45F50"/>
    <w:rsid w:val="00A461D5"/>
    <w:rsid w:val="00A46AA7"/>
    <w:rsid w:val="00A63BC2"/>
    <w:rsid w:val="00A67D7D"/>
    <w:rsid w:val="00A71788"/>
    <w:rsid w:val="00A75F20"/>
    <w:rsid w:val="00A806FE"/>
    <w:rsid w:val="00A8101C"/>
    <w:rsid w:val="00A81B79"/>
    <w:rsid w:val="00A82528"/>
    <w:rsid w:val="00A8672B"/>
    <w:rsid w:val="00A93EAD"/>
    <w:rsid w:val="00AA3036"/>
    <w:rsid w:val="00AA37EA"/>
    <w:rsid w:val="00AA3BA2"/>
    <w:rsid w:val="00AA3F31"/>
    <w:rsid w:val="00AA4A87"/>
    <w:rsid w:val="00AA57EA"/>
    <w:rsid w:val="00AA6AE1"/>
    <w:rsid w:val="00AA781F"/>
    <w:rsid w:val="00AB36AE"/>
    <w:rsid w:val="00AB4586"/>
    <w:rsid w:val="00AB7416"/>
    <w:rsid w:val="00AB7809"/>
    <w:rsid w:val="00AB7F15"/>
    <w:rsid w:val="00AC06CA"/>
    <w:rsid w:val="00AC1A7C"/>
    <w:rsid w:val="00AC3B1B"/>
    <w:rsid w:val="00AC540C"/>
    <w:rsid w:val="00AD0E01"/>
    <w:rsid w:val="00AD314D"/>
    <w:rsid w:val="00AE5CA4"/>
    <w:rsid w:val="00AF05CB"/>
    <w:rsid w:val="00AF0604"/>
    <w:rsid w:val="00B0105A"/>
    <w:rsid w:val="00B12104"/>
    <w:rsid w:val="00B12178"/>
    <w:rsid w:val="00B17AF1"/>
    <w:rsid w:val="00B221DE"/>
    <w:rsid w:val="00B227EA"/>
    <w:rsid w:val="00B23805"/>
    <w:rsid w:val="00B244C9"/>
    <w:rsid w:val="00B2452A"/>
    <w:rsid w:val="00B2476F"/>
    <w:rsid w:val="00B27C8E"/>
    <w:rsid w:val="00B36AC0"/>
    <w:rsid w:val="00B45DFE"/>
    <w:rsid w:val="00B5325F"/>
    <w:rsid w:val="00B54D00"/>
    <w:rsid w:val="00B636C1"/>
    <w:rsid w:val="00B63E5C"/>
    <w:rsid w:val="00B6476F"/>
    <w:rsid w:val="00B747C2"/>
    <w:rsid w:val="00B82E5E"/>
    <w:rsid w:val="00B910F7"/>
    <w:rsid w:val="00B97809"/>
    <w:rsid w:val="00BA3F5D"/>
    <w:rsid w:val="00BA661F"/>
    <w:rsid w:val="00BA68C3"/>
    <w:rsid w:val="00BA7CF9"/>
    <w:rsid w:val="00BB1BB7"/>
    <w:rsid w:val="00BB58B8"/>
    <w:rsid w:val="00BB6544"/>
    <w:rsid w:val="00BB7B4C"/>
    <w:rsid w:val="00BC00F7"/>
    <w:rsid w:val="00BC14B8"/>
    <w:rsid w:val="00BC211B"/>
    <w:rsid w:val="00BC4C79"/>
    <w:rsid w:val="00BC5049"/>
    <w:rsid w:val="00BC5B5A"/>
    <w:rsid w:val="00BD16B1"/>
    <w:rsid w:val="00BD5C45"/>
    <w:rsid w:val="00BD6404"/>
    <w:rsid w:val="00BD659B"/>
    <w:rsid w:val="00BE3F41"/>
    <w:rsid w:val="00BF0093"/>
    <w:rsid w:val="00BF0A34"/>
    <w:rsid w:val="00BF0AD4"/>
    <w:rsid w:val="00BF0CF6"/>
    <w:rsid w:val="00BF38BD"/>
    <w:rsid w:val="00C079E7"/>
    <w:rsid w:val="00C215F8"/>
    <w:rsid w:val="00C242F9"/>
    <w:rsid w:val="00C25248"/>
    <w:rsid w:val="00C25423"/>
    <w:rsid w:val="00C25968"/>
    <w:rsid w:val="00C33318"/>
    <w:rsid w:val="00C339EB"/>
    <w:rsid w:val="00C33C3C"/>
    <w:rsid w:val="00C37AEE"/>
    <w:rsid w:val="00C402D2"/>
    <w:rsid w:val="00C4343E"/>
    <w:rsid w:val="00C51711"/>
    <w:rsid w:val="00C568CF"/>
    <w:rsid w:val="00C57901"/>
    <w:rsid w:val="00C57BAD"/>
    <w:rsid w:val="00C61A9C"/>
    <w:rsid w:val="00C62EB7"/>
    <w:rsid w:val="00C65511"/>
    <w:rsid w:val="00C65E85"/>
    <w:rsid w:val="00C663F9"/>
    <w:rsid w:val="00C719C7"/>
    <w:rsid w:val="00C71FBA"/>
    <w:rsid w:val="00C8383C"/>
    <w:rsid w:val="00C84C41"/>
    <w:rsid w:val="00C916B3"/>
    <w:rsid w:val="00C93C6B"/>
    <w:rsid w:val="00C953E1"/>
    <w:rsid w:val="00C97AD8"/>
    <w:rsid w:val="00CA0A7A"/>
    <w:rsid w:val="00CA71E8"/>
    <w:rsid w:val="00CA77A9"/>
    <w:rsid w:val="00CB30ED"/>
    <w:rsid w:val="00CB3C8E"/>
    <w:rsid w:val="00CC2ADE"/>
    <w:rsid w:val="00CD34DF"/>
    <w:rsid w:val="00CD56EC"/>
    <w:rsid w:val="00CD5A0B"/>
    <w:rsid w:val="00CD65EC"/>
    <w:rsid w:val="00CE784B"/>
    <w:rsid w:val="00CF03EF"/>
    <w:rsid w:val="00CF29C7"/>
    <w:rsid w:val="00CF3416"/>
    <w:rsid w:val="00D00136"/>
    <w:rsid w:val="00D056CF"/>
    <w:rsid w:val="00D057A9"/>
    <w:rsid w:val="00D05A5A"/>
    <w:rsid w:val="00D06786"/>
    <w:rsid w:val="00D069C0"/>
    <w:rsid w:val="00D1341B"/>
    <w:rsid w:val="00D1380D"/>
    <w:rsid w:val="00D13A4D"/>
    <w:rsid w:val="00D17A88"/>
    <w:rsid w:val="00D318DF"/>
    <w:rsid w:val="00D36191"/>
    <w:rsid w:val="00D36677"/>
    <w:rsid w:val="00D42429"/>
    <w:rsid w:val="00D437E0"/>
    <w:rsid w:val="00D44EF3"/>
    <w:rsid w:val="00D53B23"/>
    <w:rsid w:val="00D56E7A"/>
    <w:rsid w:val="00D62B38"/>
    <w:rsid w:val="00D64AB6"/>
    <w:rsid w:val="00D65220"/>
    <w:rsid w:val="00D66894"/>
    <w:rsid w:val="00D708AD"/>
    <w:rsid w:val="00D7180B"/>
    <w:rsid w:val="00D739DC"/>
    <w:rsid w:val="00D74D5D"/>
    <w:rsid w:val="00D75721"/>
    <w:rsid w:val="00D82E55"/>
    <w:rsid w:val="00D87650"/>
    <w:rsid w:val="00D87911"/>
    <w:rsid w:val="00D9025F"/>
    <w:rsid w:val="00D914E7"/>
    <w:rsid w:val="00D9479B"/>
    <w:rsid w:val="00D94932"/>
    <w:rsid w:val="00D96B00"/>
    <w:rsid w:val="00D97DE9"/>
    <w:rsid w:val="00D97FD6"/>
    <w:rsid w:val="00DA2A86"/>
    <w:rsid w:val="00DC2617"/>
    <w:rsid w:val="00DC4FCE"/>
    <w:rsid w:val="00DC7215"/>
    <w:rsid w:val="00DD0B96"/>
    <w:rsid w:val="00DE4593"/>
    <w:rsid w:val="00DE4FBF"/>
    <w:rsid w:val="00DE7ED3"/>
    <w:rsid w:val="00DF3034"/>
    <w:rsid w:val="00DF4420"/>
    <w:rsid w:val="00E10B28"/>
    <w:rsid w:val="00E153B6"/>
    <w:rsid w:val="00E15545"/>
    <w:rsid w:val="00E15A8C"/>
    <w:rsid w:val="00E218B7"/>
    <w:rsid w:val="00E23C2A"/>
    <w:rsid w:val="00E23CF0"/>
    <w:rsid w:val="00E242FC"/>
    <w:rsid w:val="00E35A9B"/>
    <w:rsid w:val="00E35AC6"/>
    <w:rsid w:val="00E401F5"/>
    <w:rsid w:val="00E428EF"/>
    <w:rsid w:val="00E44D47"/>
    <w:rsid w:val="00E4795F"/>
    <w:rsid w:val="00E52FA3"/>
    <w:rsid w:val="00E55A8C"/>
    <w:rsid w:val="00E568A7"/>
    <w:rsid w:val="00E57BCD"/>
    <w:rsid w:val="00E605AF"/>
    <w:rsid w:val="00E6120F"/>
    <w:rsid w:val="00E61D4C"/>
    <w:rsid w:val="00E6265F"/>
    <w:rsid w:val="00E64782"/>
    <w:rsid w:val="00E704A5"/>
    <w:rsid w:val="00E7259A"/>
    <w:rsid w:val="00E72E2C"/>
    <w:rsid w:val="00E733D4"/>
    <w:rsid w:val="00E753B3"/>
    <w:rsid w:val="00E75D6E"/>
    <w:rsid w:val="00E76D3D"/>
    <w:rsid w:val="00E76D8F"/>
    <w:rsid w:val="00E81331"/>
    <w:rsid w:val="00E83D16"/>
    <w:rsid w:val="00E90DC7"/>
    <w:rsid w:val="00E93156"/>
    <w:rsid w:val="00E94E3C"/>
    <w:rsid w:val="00EA370E"/>
    <w:rsid w:val="00EA3EE6"/>
    <w:rsid w:val="00EA72B6"/>
    <w:rsid w:val="00EC5DE1"/>
    <w:rsid w:val="00EC5ED0"/>
    <w:rsid w:val="00EC7287"/>
    <w:rsid w:val="00EC72CC"/>
    <w:rsid w:val="00ED3B12"/>
    <w:rsid w:val="00ED5B3C"/>
    <w:rsid w:val="00EE0F00"/>
    <w:rsid w:val="00EE4A0C"/>
    <w:rsid w:val="00EE696C"/>
    <w:rsid w:val="00EF0910"/>
    <w:rsid w:val="00EF403F"/>
    <w:rsid w:val="00EF5AD4"/>
    <w:rsid w:val="00EF62C4"/>
    <w:rsid w:val="00EF7ED7"/>
    <w:rsid w:val="00F068FB"/>
    <w:rsid w:val="00F07404"/>
    <w:rsid w:val="00F20C84"/>
    <w:rsid w:val="00F2281C"/>
    <w:rsid w:val="00F26542"/>
    <w:rsid w:val="00F26A70"/>
    <w:rsid w:val="00F26A87"/>
    <w:rsid w:val="00F2700F"/>
    <w:rsid w:val="00F27AE7"/>
    <w:rsid w:val="00F30011"/>
    <w:rsid w:val="00F309A7"/>
    <w:rsid w:val="00F3383B"/>
    <w:rsid w:val="00F34C83"/>
    <w:rsid w:val="00F37320"/>
    <w:rsid w:val="00F37605"/>
    <w:rsid w:val="00F45AE0"/>
    <w:rsid w:val="00F45D11"/>
    <w:rsid w:val="00F46AAC"/>
    <w:rsid w:val="00F500D9"/>
    <w:rsid w:val="00F50CE0"/>
    <w:rsid w:val="00F518CB"/>
    <w:rsid w:val="00F54EE6"/>
    <w:rsid w:val="00F61BF9"/>
    <w:rsid w:val="00F75BC5"/>
    <w:rsid w:val="00F764B7"/>
    <w:rsid w:val="00F8027C"/>
    <w:rsid w:val="00F81CED"/>
    <w:rsid w:val="00F82633"/>
    <w:rsid w:val="00F8423B"/>
    <w:rsid w:val="00F8478D"/>
    <w:rsid w:val="00F8546A"/>
    <w:rsid w:val="00F85E8E"/>
    <w:rsid w:val="00F87625"/>
    <w:rsid w:val="00F90E7B"/>
    <w:rsid w:val="00F91BD7"/>
    <w:rsid w:val="00F972D7"/>
    <w:rsid w:val="00FA2733"/>
    <w:rsid w:val="00FA6E46"/>
    <w:rsid w:val="00FA6F81"/>
    <w:rsid w:val="00FA7F11"/>
    <w:rsid w:val="00FB1B35"/>
    <w:rsid w:val="00FB59E0"/>
    <w:rsid w:val="00FC1393"/>
    <w:rsid w:val="00FD2996"/>
    <w:rsid w:val="00FD5765"/>
    <w:rsid w:val="00FD66D3"/>
    <w:rsid w:val="00FE2064"/>
    <w:rsid w:val="00FE5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9CA27"/>
  <w15:docId w15:val="{FF0F08FA-6294-4FFF-931D-CC2B2E51D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ivdocumentfontface">
    <w:name w:val="div_document_fontface"/>
    <w:basedOn w:val="Normal"/>
    <w:rPr>
      <w:rFonts w:ascii="Roboto Condensed" w:eastAsia="Roboto Condensed" w:hAnsi="Roboto Condensed" w:cs="Roboto Condensed"/>
    </w:rPr>
  </w:style>
  <w:style w:type="character" w:customStyle="1" w:styleId="divdocumentdivPARAGRAPHNAME">
    <w:name w:val="div_document_div_PARAGRAPH_NAME"/>
    <w:basedOn w:val="DefaultParagraphFont"/>
  </w:style>
  <w:style w:type="paragraph" w:customStyle="1" w:styleId="divname">
    <w:name w:val="div_name"/>
    <w:basedOn w:val="div"/>
    <w:pPr>
      <w:spacing w:line="500" w:lineRule="atLeast"/>
    </w:pPr>
    <w:rPr>
      <w:rFonts w:ascii="Roboto" w:eastAsia="Roboto" w:hAnsi="Roboto" w:cs="Roboto"/>
      <w:caps/>
      <w:sz w:val="50"/>
      <w:szCs w:val="50"/>
    </w:rPr>
  </w:style>
  <w:style w:type="paragraph" w:customStyle="1" w:styleId="div">
    <w:name w:val="div"/>
    <w:basedOn w:val="Normal"/>
  </w:style>
  <w:style w:type="character" w:customStyle="1" w:styleId="divnameCharacter">
    <w:name w:val="div_name Character"/>
    <w:basedOn w:val="divCharacter"/>
    <w:rPr>
      <w:rFonts w:ascii="Roboto" w:eastAsia="Roboto" w:hAnsi="Roboto" w:cs="Roboto"/>
      <w:caps/>
      <w:sz w:val="50"/>
      <w:szCs w:val="50"/>
      <w:bdr w:val="none" w:sz="0" w:space="0" w:color="auto"/>
      <w:vertAlign w:val="baseline"/>
    </w:rPr>
  </w:style>
  <w:style w:type="character" w:customStyle="1" w:styleId="divCharacter">
    <w:name w:val="div Character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divdocumentfName">
    <w:name w:val="div_document_fName"/>
    <w:basedOn w:val="DefaultParagraphFont"/>
    <w:rPr>
      <w:color w:val="009999"/>
    </w:rPr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table" w:customStyle="1" w:styleId="divdocumentdivsection">
    <w:name w:val="div_document_div_section"/>
    <w:basedOn w:val="TableNormal"/>
    <w:tblPr/>
  </w:style>
  <w:style w:type="character" w:customStyle="1" w:styleId="divdocumentdivPARAGRAPHCNTC">
    <w:name w:val="div_document_div_PARAGRAPH_CNTC"/>
    <w:basedOn w:val="DefaultParagraphFont"/>
  </w:style>
  <w:style w:type="paragraph" w:customStyle="1" w:styleId="divaddress">
    <w:name w:val="div_address"/>
    <w:basedOn w:val="div"/>
    <w:pPr>
      <w:pBdr>
        <w:bottom w:val="none" w:sz="0" w:space="10" w:color="auto"/>
      </w:pBdr>
      <w:spacing w:line="280" w:lineRule="atLeast"/>
      <w:jc w:val="right"/>
    </w:pPr>
    <w:rPr>
      <w:color w:val="7F8183"/>
      <w:sz w:val="20"/>
      <w:szCs w:val="20"/>
    </w:rPr>
  </w:style>
  <w:style w:type="paragraph" w:customStyle="1" w:styleId="spanpaddedline">
    <w:name w:val="span_paddedline"/>
    <w:basedOn w:val="spanParagraph"/>
  </w:style>
  <w:style w:type="paragraph" w:customStyle="1" w:styleId="spanParagraph">
    <w:name w:val="span Paragraph"/>
    <w:basedOn w:val="Normal"/>
  </w:style>
  <w:style w:type="character" w:customStyle="1" w:styleId="documentzipsuffix">
    <w:name w:val="document_zipsuffix"/>
    <w:basedOn w:val="DefaultParagraphFont"/>
  </w:style>
  <w:style w:type="character" w:customStyle="1" w:styleId="documentzipprefix">
    <w:name w:val="document_zipprefix"/>
    <w:basedOn w:val="DefaultParagraphFont"/>
    <w:rPr>
      <w:vanish/>
    </w:rPr>
  </w:style>
  <w:style w:type="character" w:customStyle="1" w:styleId="spanpaddedlineCharacter">
    <w:name w:val="span_paddedline Character"/>
    <w:basedOn w:val="span"/>
    <w:rPr>
      <w:sz w:val="24"/>
      <w:szCs w:val="24"/>
      <w:bdr w:val="none" w:sz="0" w:space="0" w:color="auto"/>
      <w:vertAlign w:val="baseline"/>
    </w:rPr>
  </w:style>
  <w:style w:type="character" w:customStyle="1" w:styleId="spanemail">
    <w:name w:val="span_email"/>
    <w:basedOn w:val="span"/>
    <w:rPr>
      <w:caps w:val="0"/>
      <w:color w:val="00ACEC"/>
      <w:sz w:val="24"/>
      <w:szCs w:val="24"/>
      <w:bdr w:val="none" w:sz="0" w:space="0" w:color="auto"/>
      <w:vertAlign w:val="baseline"/>
    </w:rPr>
  </w:style>
  <w:style w:type="table" w:customStyle="1" w:styleId="divdocumentdivsectionSECTIONCNTC">
    <w:name w:val="div_document_div_section_SECTION_CNTC"/>
    <w:basedOn w:val="TableNormal"/>
    <w:tblPr/>
  </w:style>
  <w:style w:type="paragraph" w:customStyle="1" w:styleId="divdocumentsectionmpr6CntcSecsection">
    <w:name w:val="div_document_section_mpr6CntcSec + section"/>
    <w:basedOn w:val="Normal"/>
  </w:style>
  <w:style w:type="paragraph" w:customStyle="1" w:styleId="divdocumentsectionCLparagraph">
    <w:name w:val="div_document_sectionCL_paragraph"/>
    <w:basedOn w:val="Normal"/>
  </w:style>
  <w:style w:type="paragraph" w:customStyle="1" w:styleId="divdocumentsectionCLsinglecolumn">
    <w:name w:val="div_document_sectionCL_singlecolumn"/>
    <w:basedOn w:val="Normal"/>
  </w:style>
  <w:style w:type="paragraph" w:customStyle="1" w:styleId="divdocumentsectionsectionCL">
    <w:name w:val="div_document_section_sectionCL"/>
    <w:basedOn w:val="Normal"/>
  </w:style>
  <w:style w:type="paragraph" w:customStyle="1" w:styleId="divaddress2">
    <w:name w:val="div_address2"/>
    <w:basedOn w:val="div"/>
    <w:pPr>
      <w:spacing w:line="280" w:lineRule="atLeast"/>
    </w:pPr>
    <w:rPr>
      <w:color w:val="7F8183"/>
      <w:sz w:val="20"/>
      <w:szCs w:val="20"/>
    </w:rPr>
  </w:style>
  <w:style w:type="paragraph" w:customStyle="1" w:styleId="documentzipsuffixRcnt">
    <w:name w:val="document_zipsuffixRcnt"/>
    <w:basedOn w:val="Normal"/>
  </w:style>
  <w:style w:type="paragraph" w:customStyle="1" w:styleId="documentzipprefixRcnt">
    <w:name w:val="document_zipprefixRcnt"/>
    <w:basedOn w:val="Normal"/>
    <w:rPr>
      <w:vanish/>
    </w:rPr>
  </w:style>
  <w:style w:type="paragraph" w:customStyle="1" w:styleId="p">
    <w:name w:val="p"/>
    <w:basedOn w:val="Normal"/>
    <w:rsid w:val="00BD16B1"/>
  </w:style>
  <w:style w:type="character" w:styleId="Hyperlink">
    <w:name w:val="Hyperlink"/>
    <w:basedOn w:val="DefaultParagraphFont"/>
    <w:uiPriority w:val="99"/>
    <w:unhideWhenUsed/>
    <w:rsid w:val="0030442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442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53B91"/>
    <w:pPr>
      <w:spacing w:before="100" w:beforeAutospacing="1" w:after="100" w:afterAutospacing="1" w:line="240" w:lineRule="auto"/>
      <w:textAlignment w:val="auto"/>
    </w:pPr>
    <w:rPr>
      <w:lang w:val="en-CA" w:eastAsia="en-CA"/>
    </w:rPr>
  </w:style>
  <w:style w:type="character" w:customStyle="1" w:styleId="separator-main">
    <w:name w:val="separator-main"/>
    <w:basedOn w:val="DefaultParagraphFont"/>
    <w:rsid w:val="00D44EF3"/>
  </w:style>
  <w:style w:type="paragraph" w:customStyle="1" w:styleId="divdocumentdivsectiontitle">
    <w:name w:val="div_document_div_sectiontitle"/>
    <w:basedOn w:val="Normal"/>
    <w:rsid w:val="009118E2"/>
    <w:pPr>
      <w:spacing w:line="380" w:lineRule="atLeast"/>
    </w:pPr>
    <w:rPr>
      <w:rFonts w:ascii="Hind Medium" w:eastAsia="Hind Medium" w:hAnsi="Hind Medium" w:cs="Hind Medium"/>
      <w:caps/>
      <w:sz w:val="28"/>
      <w:szCs w:val="28"/>
    </w:rPr>
  </w:style>
  <w:style w:type="paragraph" w:customStyle="1" w:styleId="divdocumentsinglecolumn">
    <w:name w:val="div_document_singlecolumn"/>
    <w:basedOn w:val="Normal"/>
    <w:rsid w:val="009118E2"/>
    <w:pPr>
      <w:spacing w:line="320" w:lineRule="atLeast"/>
    </w:pPr>
  </w:style>
  <w:style w:type="paragraph" w:customStyle="1" w:styleId="ulli">
    <w:name w:val="ul_li"/>
    <w:basedOn w:val="Normal"/>
    <w:rsid w:val="009118E2"/>
    <w:pPr>
      <w:pBdr>
        <w:left w:val="none" w:sz="0" w:space="3" w:color="auto"/>
      </w:pBdr>
    </w:pPr>
  </w:style>
  <w:style w:type="table" w:customStyle="1" w:styleId="divdocumenttable">
    <w:name w:val="div_document_table"/>
    <w:basedOn w:val="TableNormal"/>
    <w:rsid w:val="009118E2"/>
    <w:tblPr/>
  </w:style>
  <w:style w:type="character" w:customStyle="1" w:styleId="singlecolumnspanpaddedlinenth-child1">
    <w:name w:val="singlecolumn_span_paddedline_nth-child(1)"/>
    <w:basedOn w:val="DefaultParagraphFont"/>
    <w:rsid w:val="009118E2"/>
  </w:style>
  <w:style w:type="character" w:customStyle="1" w:styleId="spanjobtitle">
    <w:name w:val="span_jobtitle"/>
    <w:basedOn w:val="span"/>
    <w:rsid w:val="009118E2"/>
    <w:rPr>
      <w:rFonts w:ascii="Alegreya Sans Medium" w:eastAsia="Alegreya Sans Medium" w:hAnsi="Alegreya Sans Medium" w:cs="Alegreya Sans Medium"/>
      <w:sz w:val="24"/>
      <w:szCs w:val="24"/>
      <w:bdr w:val="none" w:sz="0" w:space="0" w:color="auto"/>
      <w:vertAlign w:val="baseline"/>
    </w:rPr>
  </w:style>
  <w:style w:type="character" w:customStyle="1" w:styleId="spancompanyname">
    <w:name w:val="span_companyname"/>
    <w:basedOn w:val="span"/>
    <w:rsid w:val="009118E2"/>
    <w:rPr>
      <w:sz w:val="24"/>
      <w:szCs w:val="24"/>
      <w:bdr w:val="none" w:sz="0" w:space="0" w:color="auto"/>
      <w:vertAlign w:val="baseline"/>
    </w:rPr>
  </w:style>
  <w:style w:type="character" w:customStyle="1" w:styleId="spandegree">
    <w:name w:val="span_degree"/>
    <w:basedOn w:val="span"/>
    <w:rsid w:val="009118E2"/>
    <w:rPr>
      <w:rFonts w:ascii="Alegreya Sans Medium" w:eastAsia="Alegreya Sans Medium" w:hAnsi="Alegreya Sans Medium" w:cs="Alegreya Sans Medium"/>
      <w:sz w:val="24"/>
      <w:szCs w:val="24"/>
      <w:bdr w:val="none" w:sz="0" w:space="0" w:color="auto"/>
      <w:vertAlign w:val="baseline"/>
    </w:rPr>
  </w:style>
  <w:style w:type="character" w:customStyle="1" w:styleId="spanprogramline">
    <w:name w:val="span_programline"/>
    <w:basedOn w:val="span"/>
    <w:rsid w:val="009118E2"/>
    <w:rPr>
      <w:rFonts w:ascii="Alegreya Sans Medium" w:eastAsia="Alegreya Sans Medium" w:hAnsi="Alegreya Sans Medium" w:cs="Alegreya Sans Medium"/>
      <w:sz w:val="24"/>
      <w:szCs w:val="24"/>
      <w:bdr w:val="none" w:sz="0" w:space="0" w:color="auto"/>
      <w:vertAlign w:val="baseline"/>
    </w:rPr>
  </w:style>
  <w:style w:type="character" w:styleId="Emphasis">
    <w:name w:val="Emphasis"/>
    <w:basedOn w:val="DefaultParagraphFont"/>
    <w:uiPriority w:val="20"/>
    <w:qFormat/>
    <w:rsid w:val="00477E7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95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8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17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0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adamas-audio.medium.com/adamas-audio-machine-learning-and-web-development-to-produce-cheap-audiobooks-and-voice-cloning-a05608e4485f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adamasaudio.com" TargetMode="External"/><Relationship Id="rId17" Type="http://schemas.openxmlformats.org/officeDocument/2006/relationships/hyperlink" Target="http://quantumalberta.ca/wp-content/uploads/2020/12/IQST-2020-Report.pdf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Orko24/ODMR_thesis/blob/master/Hemanto_Bairagi_Final_Report_Draft_3%20(1).pdf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Orko24/FFMPEG_Golang_replacement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www.lean.io/" TargetMode="External"/><Relationship Id="rId10" Type="http://schemas.openxmlformats.org/officeDocument/2006/relationships/hyperlink" Target="https://www.linkedin.com/in/hemanto-bairagi-865027101/" TargetMode="Externa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hyperlink" Target="https://github.com/Orko24" TargetMode="External"/><Relationship Id="rId14" Type="http://schemas.openxmlformats.org/officeDocument/2006/relationships/hyperlink" Target="https://github.com/Orko24/Apache_django_ssl_web_integration" TargetMode="Externa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7CB99B633CF74CB96C6036C1453EF0" ma:contentTypeVersion="9" ma:contentTypeDescription="Create a new document." ma:contentTypeScope="" ma:versionID="a1344847cc888fb9ce812c031a45672a">
  <xsd:schema xmlns:xsd="http://www.w3.org/2001/XMLSchema" xmlns:xs="http://www.w3.org/2001/XMLSchema" xmlns:p="http://schemas.microsoft.com/office/2006/metadata/properties" xmlns:ns3="4e2827ee-077a-42b6-91dc-849015ede821" xmlns:ns4="02125c62-9850-4246-9069-7295b901ab02" targetNamespace="http://schemas.microsoft.com/office/2006/metadata/properties" ma:root="true" ma:fieldsID="1f20d3428db51a2f28508bf4fe05126f" ns3:_="" ns4:_="">
    <xsd:import namespace="4e2827ee-077a-42b6-91dc-849015ede821"/>
    <xsd:import namespace="02125c62-9850-4246-9069-7295b901ab0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2827ee-077a-42b6-91dc-849015ede82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125c62-9850-4246-9069-7295b901ab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FAA08A-3EEA-402D-8D19-56D49BA53D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2827ee-077a-42b6-91dc-849015ede821"/>
    <ds:schemaRef ds:uri="02125c62-9850-4246-9069-7295b901ab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57A7E0-A266-4EA1-93DF-0B7C760A5CF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8FE29CE-67E7-4527-8D1B-99627F08E9D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D76EE79-863E-4390-BD85-9FA14A07B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987</Words>
  <Characters>5626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Hemanto Bairagi</vt:lpstr>
    </vt:vector>
  </TitlesOfParts>
  <Company/>
  <LinksUpToDate>false</LinksUpToDate>
  <CharactersWithSpaces>6600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Hemanto Bairagi</dc:title>
  <dc:creator>Orko</dc:creator>
  <cp:lastModifiedBy>Arja Bairagi</cp:lastModifiedBy>
  <cp:revision>5</cp:revision>
  <cp:lastPrinted>2023-07-13T05:41:00Z</cp:lastPrinted>
  <dcterms:created xsi:type="dcterms:W3CDTF">2023-07-13T04:18:00Z</dcterms:created>
  <dcterms:modified xsi:type="dcterms:W3CDTF">2023-07-13T05:43:00Z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0x010100187CB99B633CF74CB96C6036C1453EF0</vt:lpwstr>
  </property>
</Properties>
</file>