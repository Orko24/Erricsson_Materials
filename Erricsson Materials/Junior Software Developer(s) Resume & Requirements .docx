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6DE8DC5B" w14:textId="77777777" w:rsidR="00604583" w:rsidRPr="00604583" w:rsidRDefault="00604583" w:rsidP="0060458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604583">
        <w:rPr>
          <w:rFonts w:ascii="customd60ca8351aee4942a2316" w:hAnsi="customd60ca8351aee4942a2316"/>
          <w:color w:val="242424"/>
          <w:lang w:val="en-CA" w:eastAsia="en-CA"/>
        </w:rPr>
        <w:t>Bachelor's or Master's degree in Computer Science, Computer Engineering or equivalent level of knowledge. </w:t>
      </w:r>
    </w:p>
    <w:p w14:paraId="195A8A18" w14:textId="77777777" w:rsidR="00604583" w:rsidRPr="00604583" w:rsidRDefault="00604583" w:rsidP="0060458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604583">
        <w:rPr>
          <w:rFonts w:ascii="customd60ca8351aee4942a2316" w:hAnsi="customd60ca8351aee4942a2316"/>
          <w:color w:val="242424"/>
          <w:lang w:val="en-CA" w:eastAsia="en-CA"/>
        </w:rPr>
        <w:t>Desire to code at least 80% of your time. </w:t>
      </w:r>
    </w:p>
    <w:p w14:paraId="41707816" w14:textId="77777777" w:rsidR="00604583" w:rsidRPr="00604583" w:rsidRDefault="00604583" w:rsidP="0060458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604583">
        <w:rPr>
          <w:rFonts w:ascii="customd60ca8351aee4942a2316" w:hAnsi="customd60ca8351aee4942a2316"/>
          <w:color w:val="242424"/>
          <w:lang w:val="en-CA" w:eastAsia="en-CA"/>
        </w:rPr>
        <w:t>Several positions are available using different technologies: </w:t>
      </w:r>
    </w:p>
    <w:p w14:paraId="12BBB4C5" w14:textId="77777777" w:rsidR="00604583" w:rsidRPr="00604583" w:rsidRDefault="00604583" w:rsidP="0060458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604583">
        <w:rPr>
          <w:rFonts w:ascii="customd60ca8351aee4942a2316" w:hAnsi="customd60ca8351aee4942a2316"/>
          <w:color w:val="242424"/>
          <w:lang w:val="en-CA" w:eastAsia="en-CA"/>
        </w:rPr>
        <w:t xml:space="preserve">Skills in </w:t>
      </w:r>
      <w:r w:rsidRPr="00604583">
        <w:rPr>
          <w:rFonts w:ascii="customd60ca8351aee4942a2316" w:hAnsi="customd60ca8351aee4942a2316"/>
          <w:color w:val="242424"/>
          <w:highlight w:val="yellow"/>
          <w:lang w:val="en-CA" w:eastAsia="en-CA"/>
        </w:rPr>
        <w:t>Java</w:t>
      </w:r>
      <w:r w:rsidRPr="00604583">
        <w:rPr>
          <w:rFonts w:ascii="customd60ca8351aee4942a2316" w:hAnsi="customd60ca8351aee4942a2316"/>
          <w:color w:val="242424"/>
          <w:lang w:val="en-CA" w:eastAsia="en-CA"/>
        </w:rPr>
        <w:t xml:space="preserve"> and languages ​​derived from Java, Spring boot and JavaScript as well as familiarity with JDK 8+, ex: Lambda, CompletableFuture, etc. </w:t>
      </w:r>
    </w:p>
    <w:p w14:paraId="461295B3" w14:textId="77777777" w:rsidR="00604583" w:rsidRPr="00604583" w:rsidRDefault="00604583" w:rsidP="0060458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604583">
        <w:rPr>
          <w:rFonts w:ascii="customd60ca8351aee4942a2316" w:hAnsi="customd60ca8351aee4942a2316"/>
          <w:color w:val="242424"/>
          <w:lang w:val="en-CA" w:eastAsia="en-CA"/>
        </w:rPr>
        <w:t xml:space="preserve">Skills in </w:t>
      </w:r>
      <w:r w:rsidRPr="00604583">
        <w:rPr>
          <w:rFonts w:ascii="customd60ca8351aee4942a2316" w:hAnsi="customd60ca8351aee4942a2316"/>
          <w:color w:val="242424"/>
          <w:highlight w:val="yellow"/>
          <w:lang w:val="en-CA" w:eastAsia="en-CA"/>
        </w:rPr>
        <w:t>Node.js and/or C/C++ or Golang </w:t>
      </w:r>
    </w:p>
    <w:p w14:paraId="5205CD57" w14:textId="77777777" w:rsidR="00604583" w:rsidRPr="00604583" w:rsidRDefault="00604583" w:rsidP="0060458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highlight w:val="yellow"/>
          <w:lang w:val="en-CA" w:eastAsia="en-CA"/>
        </w:rPr>
      </w:pPr>
      <w:r w:rsidRPr="00604583">
        <w:rPr>
          <w:rFonts w:ascii="customd60ca8351aee4942a2316" w:hAnsi="customd60ca8351aee4942a2316"/>
          <w:color w:val="242424"/>
          <w:highlight w:val="yellow"/>
          <w:lang w:val="en-CA" w:eastAsia="en-CA"/>
        </w:rPr>
        <w:t>Python skills. </w:t>
      </w:r>
    </w:p>
    <w:p w14:paraId="43A3703A" w14:textId="77777777" w:rsidR="00604583" w:rsidRPr="00604583" w:rsidRDefault="00604583" w:rsidP="0060458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604583">
        <w:rPr>
          <w:rFonts w:ascii="customd60ca8351aee4942a2316" w:hAnsi="customd60ca8351aee4942a2316"/>
          <w:color w:val="242424"/>
          <w:lang w:val="en-CA" w:eastAsia="en-CA"/>
        </w:rPr>
        <w:t>Knowledge of object-oriented design patterns. </w:t>
      </w:r>
    </w:p>
    <w:p w14:paraId="701530F1" w14:textId="77777777" w:rsidR="00604583" w:rsidRPr="00604583" w:rsidRDefault="00604583" w:rsidP="0060458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604583">
        <w:rPr>
          <w:rFonts w:ascii="customd60ca8351aee4942a2316" w:hAnsi="customd60ca8351aee4942a2316"/>
          <w:color w:val="242424"/>
          <w:lang w:val="en-CA" w:eastAsia="en-CA"/>
        </w:rPr>
        <w:t>Understanding of the concept, implementation and debugging of microservices </w:t>
      </w:r>
    </w:p>
    <w:p w14:paraId="78037F83" w14:textId="77777777" w:rsidR="00604583" w:rsidRPr="00604583" w:rsidRDefault="00604583" w:rsidP="0060458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604583">
        <w:rPr>
          <w:rFonts w:ascii="customd60ca8351aee4942a2316" w:hAnsi="customd60ca8351aee4942a2316"/>
          <w:color w:val="242424"/>
          <w:lang w:val="en-CA" w:eastAsia="en-CA"/>
        </w:rPr>
        <w:t>Knowledge of containerization, virtualization and orchestration of services (Container, Docker, Kubernetes) </w:t>
      </w:r>
    </w:p>
    <w:p w14:paraId="393FCF6F" w14:textId="77777777" w:rsidR="00604583" w:rsidRPr="00604583" w:rsidRDefault="00604583" w:rsidP="0060458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604583">
        <w:rPr>
          <w:rFonts w:ascii="customd60ca8351aee4942a2316" w:hAnsi="customd60ca8351aee4942a2316"/>
          <w:color w:val="242424"/>
          <w:lang w:val="en-CA" w:eastAsia="en-CA"/>
        </w:rPr>
        <w:t>Some experience developing and deploying applications in Kubernetes or any other Kubernetes-compatible container orchestrator </w:t>
      </w:r>
    </w:p>
    <w:p w14:paraId="60059F21" w14:textId="77777777" w:rsidR="00604583" w:rsidRPr="00604583" w:rsidRDefault="00604583" w:rsidP="0060458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604583">
        <w:rPr>
          <w:rFonts w:ascii="customd60ca8351aee4942a2316" w:hAnsi="customd60ca8351aee4942a2316"/>
          <w:color w:val="242424"/>
          <w:lang w:val="en-CA" w:eastAsia="en-CA"/>
        </w:rPr>
        <w:t>Ambitious to learn new technologies </w:t>
      </w:r>
    </w:p>
    <w:p w14:paraId="52B68B9B" w14:textId="77777777" w:rsidR="00604583" w:rsidRPr="00604583" w:rsidRDefault="00604583" w:rsidP="00604583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textAlignment w:val="auto"/>
        <w:rPr>
          <w:rFonts w:ascii="customd60ca8351aee4942a2316" w:hAnsi="customd60ca8351aee4942a2316"/>
          <w:color w:val="242424"/>
          <w:lang w:val="en-CA" w:eastAsia="en-CA"/>
        </w:rPr>
      </w:pPr>
      <w:r w:rsidRPr="00604583">
        <w:rPr>
          <w:rFonts w:ascii="customd60ca8351aee4942a2316" w:hAnsi="customd60ca8351aee4942a2316"/>
          <w:color w:val="242424"/>
          <w:lang w:val="en-CA" w:eastAsia="en-CA"/>
        </w:rPr>
        <w:t>Good command of written and spoken English  </w:t>
      </w:r>
    </w:p>
    <w:p w14:paraId="66452D40" w14:textId="77777777" w:rsidR="003907BA" w:rsidRDefault="003907BA" w:rsidP="0055361A">
      <w:pPr>
        <w:rPr>
          <w:sz w:val="18"/>
          <w:szCs w:val="18"/>
        </w:rPr>
      </w:pPr>
    </w:p>
    <w:p w14:paraId="0BCE9268" w14:textId="77777777" w:rsidR="00604583" w:rsidRDefault="00604583" w:rsidP="0055361A">
      <w:pPr>
        <w:rPr>
          <w:sz w:val="18"/>
          <w:szCs w:val="18"/>
        </w:rPr>
      </w:pPr>
    </w:p>
    <w:p w14:paraId="5D6FCE2A" w14:textId="77777777" w:rsidR="00604583" w:rsidRDefault="00604583" w:rsidP="0055361A">
      <w:pPr>
        <w:rPr>
          <w:sz w:val="18"/>
          <w:szCs w:val="18"/>
        </w:rPr>
      </w:pPr>
    </w:p>
    <w:p w14:paraId="62228299" w14:textId="77777777" w:rsidR="00604583" w:rsidRPr="000B254C" w:rsidRDefault="00604583" w:rsidP="0055361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9118E2">
      <w:pPr>
        <w:pStyle w:val="divdocumentdivsectiontitle"/>
        <w:spacing w:after="60" w:line="276" w:lineRule="auto"/>
        <w:ind w:left="225"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0E7A6BD2" w14:textId="5D64F331" w:rsidR="002C24D6" w:rsidRPr="0035712D" w:rsidRDefault="00A75F20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6400E72" w14:textId="4F910115" w:rsidR="009118E2" w:rsidRPr="0056700C" w:rsidRDefault="00491691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    </w:t>
      </w:r>
      <w:r w:rsidR="009118E2"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69"/>
        <w:gridCol w:w="3869"/>
      </w:tblGrid>
      <w:tr w:rsidR="009118E2" w:rsidRPr="0056700C" w14:paraId="690B55E5" w14:textId="77777777" w:rsidTr="00D7180B">
        <w:trPr>
          <w:trHeight w:val="547"/>
        </w:trPr>
        <w:tc>
          <w:tcPr>
            <w:tcW w:w="386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3BF1D2CC" w:rsidR="006C1469" w:rsidRPr="00806132" w:rsidRDefault="006C1469" w:rsidP="009118E2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Software </w:t>
            </w:r>
            <w:r w:rsidR="004076A5"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Design &amp; </w:t>
            </w: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Development</w:t>
            </w:r>
            <w:r w:rsidR="00A46AA7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5398CEAF" w14:textId="21261D37" w:rsidR="009118E2" w:rsidRPr="002C642D" w:rsidRDefault="00A46AA7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</w:pPr>
            <w:r w:rsidRPr="002C642D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>Python Programming</w:t>
            </w:r>
            <w:r w:rsidR="009B24D7" w:rsidRPr="002C642D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>,</w:t>
            </w:r>
            <w:r w:rsidR="008D68FC" w:rsidRPr="002C642D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 xml:space="preserve"> C Programming &amp;</w:t>
            </w:r>
            <w:r w:rsidR="002C24D6" w:rsidRPr="002C642D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 xml:space="preserve"> </w:t>
            </w:r>
            <w:r w:rsidR="002C642D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>Object Oriented Progamming</w:t>
            </w:r>
            <w:r w:rsidR="009B24D7" w:rsidRPr="002C642D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  <w:highlight w:val="yellow"/>
              </w:rPr>
              <w:t>.</w:t>
            </w:r>
          </w:p>
          <w:p w14:paraId="6B5042B0" w14:textId="43CEBCC8" w:rsidR="00886F2B" w:rsidRPr="007D7416" w:rsidRDefault="00886F2B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Databases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</w:tc>
        <w:tc>
          <w:tcPr>
            <w:tcW w:w="3869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34D551" w14:textId="50A2D974" w:rsidR="00144D44" w:rsidRPr="003B41C3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</w:t>
            </w:r>
            <w:r w:rsidR="002C24D6"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Science</w:t>
            </w: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Data Analysis</w:t>
            </w:r>
          </w:p>
          <w:p w14:paraId="60F42B7A" w14:textId="1F8E4966" w:rsidR="00144D44" w:rsidRPr="00403FBC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DevOps</w:t>
            </w:r>
            <w:r w:rsidR="00D97DE9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E78A09D" w14:textId="74B6982D" w:rsidR="007D7416" w:rsidRDefault="007D7416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Web Development.</w:t>
            </w:r>
          </w:p>
          <w:p w14:paraId="15DD6228" w14:textId="77777777" w:rsidR="009118E2" w:rsidRPr="0056700C" w:rsidRDefault="009118E2" w:rsidP="009B24D7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2EB2953" w14:textId="324A1CA3" w:rsidR="009118E2" w:rsidRPr="0056700C" w:rsidRDefault="00491691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    </w:t>
      </w:r>
      <w:r w:rsidR="009118E2" w:rsidRPr="0056700C">
        <w:rPr>
          <w:rStyle w:val="separator-main"/>
          <w:sz w:val="20"/>
          <w:szCs w:val="20"/>
        </w:rPr>
        <w:t>Experience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0643615E" w14:textId="70D4481F" w:rsidR="006C1AA1" w:rsidRPr="00A82528" w:rsidRDefault="00F764B7" w:rsidP="006C1AA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Java, Machine Learning, Artificial Intelligence, 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Networking &amp; Telecommunications,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2332A7" w:rsidRPr="002C642D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2332A7" w:rsidRPr="002C642D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Node.js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>Programming Languages like</w:t>
      </w:r>
      <w:r w:rsidR="00F518CB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: </w:t>
      </w:r>
      <w:r w:rsidR="0047289B" w:rsidRPr="002C642D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Python</w:t>
      </w:r>
      <w:r w:rsidR="0047289B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47289B" w:rsidRPr="002C642D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Java</w:t>
      </w:r>
      <w:r w:rsidR="0047289B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47289B" w:rsidRPr="002C642D">
        <w:rPr>
          <w:rStyle w:val="span"/>
          <w:rFonts w:ascii="Alegreya Sans" w:eastAsia="Alegreya Sans" w:hAnsi="Alegreya Sans" w:cs="Alegreya Sans"/>
          <w:sz w:val="20"/>
          <w:szCs w:val="20"/>
          <w:highlight w:val="yellow"/>
        </w:rPr>
        <w:t>C++, C#, C, Golang</w:t>
      </w:r>
      <w:r w:rsidR="0047289B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957241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6A43CD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B6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Cloud Native Application trouble shooting</w:t>
      </w:r>
      <w:r w:rsidR="00B221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&amp; public Cloud Technologies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4D6F08" w:rsidRPr="00915C37">
        <w:rPr>
          <w:rStyle w:val="span"/>
          <w:rFonts w:ascii="Alegreya Sans" w:eastAsia="Alegreya Sans" w:hAnsi="Alegreya Sans" w:cs="Alegreya Sans"/>
          <w:sz w:val="20"/>
          <w:szCs w:val="20"/>
        </w:rPr>
        <w:t>Linux, Bash Script</w:t>
      </w:r>
      <w:r w:rsidR="00A82528" w:rsidRPr="00915C37">
        <w:rPr>
          <w:rStyle w:val="span"/>
          <w:rFonts w:ascii="Alegreya Sans" w:eastAsia="Alegreya Sans" w:hAnsi="Alegreya Sans" w:cs="Alegreya Sans"/>
          <w:sz w:val="20"/>
          <w:szCs w:val="20"/>
        </w:rPr>
        <w:t>, Git, GitHub,</w:t>
      </w:r>
      <w:r w:rsidR="005B21DC" w:rsidRPr="00915C37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GitOps,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56FFB465" w14:textId="77777777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Recently Site Operations Management and Migration was performed on the site to migrate the web application from Liquid-web dedicated servers to IBM Bare-metal Servers. </w:t>
      </w:r>
    </w:p>
    <w:p w14:paraId="107FE59B" w14:textId="77777777" w:rsidR="00A82528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57B98ADF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Update and update progress hosted in this GitHub repository</w:t>
      </w:r>
      <w:r w:rsidR="005B21D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and </w:t>
      </w:r>
      <w:r w:rsidR="005B21DC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will be free and open source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hyperlink r:id="rId11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7CA389E0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2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3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3EBE9513" w:rsidR="00B2476F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650904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="00117598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Pr="007D012E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4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8A02F02" w14:textId="02D2103F" w:rsidR="009118E2" w:rsidRDefault="00323E6D" w:rsidP="00404E7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were integrated into a DNS to Apache pipeline. This allowed HTTPS technology to encrypt all web traffic per client API request. Django-RQ, SQL and Redis were utilized to ensure all client requests run asynchronously per request at scale.</w:t>
      </w:r>
    </w:p>
    <w:p w14:paraId="793634AD" w14:textId="5B8F49CB" w:rsidR="00900C58" w:rsidRPr="006A43CD" w:rsidRDefault="00CD222E" w:rsidP="006A43C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w</w:t>
      </w:r>
      <w:r w:rsidR="00A87BAA">
        <w:rPr>
          <w:rStyle w:val="span"/>
          <w:rFonts w:ascii="Alegreya Sans" w:eastAsia="Alegreya Sans" w:hAnsi="Alegreya Sans" w:cs="Alegreya Sans"/>
          <w:sz w:val="20"/>
          <w:szCs w:val="20"/>
        </w:rPr>
        <w:t>eb application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, Adamas Audio</w:t>
      </w:r>
      <w:r w:rsidR="00A87BA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prototyped and </w:t>
      </w:r>
      <w:r w:rsidR="00384133">
        <w:rPr>
          <w:rStyle w:val="span"/>
          <w:rFonts w:ascii="Alegreya Sans" w:eastAsia="Alegreya Sans" w:hAnsi="Alegreya Sans" w:cs="Alegreya Sans"/>
          <w:sz w:val="20"/>
          <w:szCs w:val="20"/>
        </w:rPr>
        <w:t>developed in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test driven environment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based</w:t>
      </w:r>
      <w:r w:rsidR="00900C5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utilizing </w:t>
      </w:r>
      <w:r w:rsidR="00900C58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agile methodology</w:t>
      </w:r>
      <w:r w:rsidR="005D5918">
        <w:rPr>
          <w:rStyle w:val="span"/>
          <w:rFonts w:ascii="Alegreya Sans" w:eastAsia="Alegreya Sans" w:hAnsi="Alegreya Sans" w:cs="Alegreya Sans"/>
          <w:sz w:val="20"/>
          <w:szCs w:val="20"/>
        </w:rPr>
        <w:t>, in Google &amp; IBM cloud environments.</w:t>
      </w:r>
    </w:p>
    <w:p w14:paraId="4F154F33" w14:textId="700E1225" w:rsidR="00744483" w:rsidRPr="00322D61" w:rsidRDefault="00744483" w:rsidP="00CD222E">
      <w:pPr>
        <w:pStyle w:val="ulli"/>
        <w:spacing w:line="276" w:lineRule="auto"/>
        <w:ind w:left="86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53E07A23" w14:textId="5509AAB0" w:rsidR="009118E2" w:rsidRPr="00E77B9B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Developed Algorithms integrating machine learning algorithms for data analysis using a data point integrating it into a live data trading feed using lean trading engine Framework: </w:t>
      </w:r>
      <w:hyperlink r:id="rId15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"/>
          <w:rFonts w:eastAsia="Alegreya Sans"/>
        </w:rPr>
        <w:t xml:space="preserve">. </w:t>
      </w:r>
    </w:p>
    <w:p w14:paraId="65BA76D7" w14:textId="3C3081FE" w:rsidR="009118E2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Back-end Derived Data API’s utilized algorithms primarily statistical mathematics and deep learning to predict price models trends for commodity futures, public </w:t>
      </w:r>
      <w:r w:rsidR="002A54FD">
        <w:rPr>
          <w:rStyle w:val="span"/>
          <w:rFonts w:ascii="Alegreya Sans" w:eastAsia="Alegreya Sans" w:hAnsi="Alegreya Sans" w:cs="Alegreya Sans"/>
          <w:sz w:val="20"/>
          <w:szCs w:val="20"/>
        </w:rPr>
        <w:t>equities,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ETF’s.</w:t>
      </w:r>
    </w:p>
    <w:p w14:paraId="3D6E060C" w14:textId="77777777" w:rsidR="009118E2" w:rsidRPr="008C5FD7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companynam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Fundamental Pricing Framework algorithms were developed that take into accounts of Fundamental factors of public equities to create a buy/sell model based on the factors. </w:t>
      </w:r>
    </w:p>
    <w:p w14:paraId="40EAE26F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197B1BE" w14:textId="77777777" w:rsidR="003B41C3" w:rsidRDefault="00C242F9" w:rsidP="003B41C3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73863113" w14:textId="2775E9D1" w:rsidR="00D65220" w:rsidRPr="003B41C3" w:rsidRDefault="00D65220" w:rsidP="003B41C3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Gained knowledge of telecommunication networks, during research on photonic behavior</w:t>
      </w:r>
      <w:r w:rsidR="00883D8A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(Radio waves, 4G, LTE, knowledge of 5G)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BEAF79E" w14:textId="21AC5C4E" w:rsidR="00E76D3D" w:rsidRPr="00BF0AD4" w:rsidRDefault="00E76D3D" w:rsidP="00B60D0F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248FB24C" w14:textId="0401962D" w:rsidR="00712E7A" w:rsidRDefault="002B11AC" w:rsidP="00712E7A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is given in this GitHub </w:t>
      </w:r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repository: </w:t>
      </w:r>
      <w:hyperlink r:id="rId16" w:history="1">
        <w:r w:rsidR="00712E7A"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7BAF505F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7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>ODMR thesis: Worked on building a building an optically detected magnetic resonance (ODMR) microscope, with the intent of mind to use qubits to produce nanoscale imagery and video.</w:t>
      </w:r>
    </w:p>
    <w:p w14:paraId="752136CB" w14:textId="77777777" w:rsidR="009118E2" w:rsidRPr="0056700C" w:rsidRDefault="009118E2" w:rsidP="009118E2">
      <w:pPr>
        <w:pStyle w:val="p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</w:p>
    <w:p w14:paraId="3AAB6FC5" w14:textId="77777777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27"/>
        <w:gridCol w:w="3827"/>
      </w:tblGrid>
      <w:tr w:rsidR="00D7180B" w:rsidRPr="0056700C" w14:paraId="57AC641C" w14:textId="77777777" w:rsidTr="004633C8">
        <w:trPr>
          <w:trHeight w:val="1889"/>
        </w:trPr>
        <w:tc>
          <w:tcPr>
            <w:tcW w:w="382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3827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  <w:embedRegular r:id="rId1" w:fontKey="{F7D5BD10-8C0D-4C80-B93E-40DBEF722292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1026D6DE-E601-468D-8F0A-DAD9F4C5658C}"/>
  </w:font>
  <w:font w:name="Hind Medium">
    <w:altName w:val="Nirmala UI"/>
    <w:charset w:val="00"/>
    <w:family w:val="auto"/>
    <w:pitch w:val="variable"/>
    <w:sig w:usb0="00008007" w:usb1="00000000" w:usb2="00000000" w:usb3="00000000" w:csb0="00000093" w:csb1="00000000"/>
    <w:embedRegular r:id="rId3" w:fontKey="{353CA277-AC63-48E4-A756-EB456B6F621A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customd60ca8351aee4942a2316">
    <w:altName w:val="Cambria"/>
    <w:panose1 w:val="00000000000000000000"/>
    <w:charset w:val="00"/>
    <w:family w:val="roman"/>
    <w:notTrueType/>
    <w:pitch w:val="default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  <w:embedRegular r:id="rId4" w:fontKey="{516E4488-B8B6-4D56-B495-92E7775463C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47951D2"/>
    <w:multiLevelType w:val="multilevel"/>
    <w:tmpl w:val="4F90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B692D"/>
    <w:multiLevelType w:val="multilevel"/>
    <w:tmpl w:val="81A2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174E89"/>
    <w:multiLevelType w:val="multilevel"/>
    <w:tmpl w:val="2388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4035A2"/>
    <w:multiLevelType w:val="multilevel"/>
    <w:tmpl w:val="B110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626CAF"/>
    <w:multiLevelType w:val="multilevel"/>
    <w:tmpl w:val="81E0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9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1"/>
  </w:num>
  <w:num w:numId="2" w16cid:durableId="87436132">
    <w:abstractNumId w:val="20"/>
  </w:num>
  <w:num w:numId="3" w16cid:durableId="505753835">
    <w:abstractNumId w:val="5"/>
  </w:num>
  <w:num w:numId="4" w16cid:durableId="18750347">
    <w:abstractNumId w:val="10"/>
  </w:num>
  <w:num w:numId="5" w16cid:durableId="341008703">
    <w:abstractNumId w:val="17"/>
  </w:num>
  <w:num w:numId="6" w16cid:durableId="80569881">
    <w:abstractNumId w:val="13"/>
  </w:num>
  <w:num w:numId="7" w16cid:durableId="393705001">
    <w:abstractNumId w:val="21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9"/>
  </w:num>
  <w:num w:numId="13" w16cid:durableId="1582369017">
    <w:abstractNumId w:val="18"/>
  </w:num>
  <w:num w:numId="14" w16cid:durableId="487476364">
    <w:abstractNumId w:val="6"/>
  </w:num>
  <w:num w:numId="15" w16cid:durableId="1123502918">
    <w:abstractNumId w:val="22"/>
  </w:num>
  <w:num w:numId="16" w16cid:durableId="908349806">
    <w:abstractNumId w:val="15"/>
  </w:num>
  <w:num w:numId="17" w16cid:durableId="822544630">
    <w:abstractNumId w:val="12"/>
  </w:num>
  <w:num w:numId="18" w16cid:durableId="599606880">
    <w:abstractNumId w:val="9"/>
  </w:num>
  <w:num w:numId="19" w16cid:durableId="1683438098">
    <w:abstractNumId w:val="7"/>
  </w:num>
  <w:num w:numId="20" w16cid:durableId="396824646">
    <w:abstractNumId w:val="8"/>
  </w:num>
  <w:num w:numId="21" w16cid:durableId="62679554">
    <w:abstractNumId w:val="14"/>
  </w:num>
  <w:num w:numId="22" w16cid:durableId="1582255306">
    <w:abstractNumId w:val="16"/>
  </w:num>
  <w:num w:numId="23" w16cid:durableId="3767799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844B6"/>
    <w:rsid w:val="000905CC"/>
    <w:rsid w:val="00091124"/>
    <w:rsid w:val="00091151"/>
    <w:rsid w:val="00095673"/>
    <w:rsid w:val="000B15DF"/>
    <w:rsid w:val="000B254C"/>
    <w:rsid w:val="000B6A93"/>
    <w:rsid w:val="000C6ECE"/>
    <w:rsid w:val="000C7A13"/>
    <w:rsid w:val="000D0F5D"/>
    <w:rsid w:val="000D290D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77883"/>
    <w:rsid w:val="00186AD2"/>
    <w:rsid w:val="001A02C8"/>
    <w:rsid w:val="001A5DEA"/>
    <w:rsid w:val="001A6308"/>
    <w:rsid w:val="001A6B9F"/>
    <w:rsid w:val="001B15C3"/>
    <w:rsid w:val="001B3460"/>
    <w:rsid w:val="001B42ED"/>
    <w:rsid w:val="001B53A8"/>
    <w:rsid w:val="001B5A45"/>
    <w:rsid w:val="001C0FA9"/>
    <w:rsid w:val="001C235C"/>
    <w:rsid w:val="001C27A4"/>
    <w:rsid w:val="001C516D"/>
    <w:rsid w:val="001C71FA"/>
    <w:rsid w:val="001D164D"/>
    <w:rsid w:val="001D21C4"/>
    <w:rsid w:val="001D65DF"/>
    <w:rsid w:val="001E288C"/>
    <w:rsid w:val="001E3AAA"/>
    <w:rsid w:val="001E4543"/>
    <w:rsid w:val="001F5267"/>
    <w:rsid w:val="001F7442"/>
    <w:rsid w:val="0020268E"/>
    <w:rsid w:val="00203995"/>
    <w:rsid w:val="00204861"/>
    <w:rsid w:val="00213592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32A7"/>
    <w:rsid w:val="00236085"/>
    <w:rsid w:val="00236554"/>
    <w:rsid w:val="00243C28"/>
    <w:rsid w:val="002450A8"/>
    <w:rsid w:val="00246339"/>
    <w:rsid w:val="0025384C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642D"/>
    <w:rsid w:val="002C7A6D"/>
    <w:rsid w:val="002D1B39"/>
    <w:rsid w:val="002D47B4"/>
    <w:rsid w:val="002D6CA0"/>
    <w:rsid w:val="002E0B79"/>
    <w:rsid w:val="002E55C3"/>
    <w:rsid w:val="002F08C4"/>
    <w:rsid w:val="002F0D18"/>
    <w:rsid w:val="002F286D"/>
    <w:rsid w:val="002F5A77"/>
    <w:rsid w:val="00302D84"/>
    <w:rsid w:val="00302E43"/>
    <w:rsid w:val="00304067"/>
    <w:rsid w:val="00304426"/>
    <w:rsid w:val="00305C6B"/>
    <w:rsid w:val="00306786"/>
    <w:rsid w:val="00313356"/>
    <w:rsid w:val="00317DD3"/>
    <w:rsid w:val="00320545"/>
    <w:rsid w:val="0032100B"/>
    <w:rsid w:val="00322D61"/>
    <w:rsid w:val="00323626"/>
    <w:rsid w:val="00323E6D"/>
    <w:rsid w:val="00324DC7"/>
    <w:rsid w:val="00327397"/>
    <w:rsid w:val="00331E91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7E64"/>
    <w:rsid w:val="003767B0"/>
    <w:rsid w:val="00376CD6"/>
    <w:rsid w:val="00384133"/>
    <w:rsid w:val="00387596"/>
    <w:rsid w:val="00387B38"/>
    <w:rsid w:val="003907BA"/>
    <w:rsid w:val="00391BA2"/>
    <w:rsid w:val="00393F1D"/>
    <w:rsid w:val="0039656D"/>
    <w:rsid w:val="003A22F8"/>
    <w:rsid w:val="003A60AF"/>
    <w:rsid w:val="003B0B79"/>
    <w:rsid w:val="003B41C3"/>
    <w:rsid w:val="003B6526"/>
    <w:rsid w:val="003C1C49"/>
    <w:rsid w:val="003C2AE5"/>
    <w:rsid w:val="003D2F61"/>
    <w:rsid w:val="003E1654"/>
    <w:rsid w:val="003E1DD8"/>
    <w:rsid w:val="003E45AA"/>
    <w:rsid w:val="003E7213"/>
    <w:rsid w:val="003E7906"/>
    <w:rsid w:val="003F6778"/>
    <w:rsid w:val="00403FBC"/>
    <w:rsid w:val="00404E75"/>
    <w:rsid w:val="004054B7"/>
    <w:rsid w:val="004076A5"/>
    <w:rsid w:val="00410422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52EC"/>
    <w:rsid w:val="00491691"/>
    <w:rsid w:val="00493EFA"/>
    <w:rsid w:val="00494F79"/>
    <w:rsid w:val="00495470"/>
    <w:rsid w:val="0049648B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D6F08"/>
    <w:rsid w:val="004E082E"/>
    <w:rsid w:val="004E4298"/>
    <w:rsid w:val="00503EA9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60D8"/>
    <w:rsid w:val="005272E0"/>
    <w:rsid w:val="005276F7"/>
    <w:rsid w:val="00527C76"/>
    <w:rsid w:val="00533180"/>
    <w:rsid w:val="00535E41"/>
    <w:rsid w:val="00537A85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B07FE"/>
    <w:rsid w:val="005B168D"/>
    <w:rsid w:val="005B21DC"/>
    <w:rsid w:val="005B53BB"/>
    <w:rsid w:val="005B7348"/>
    <w:rsid w:val="005C2641"/>
    <w:rsid w:val="005D06F9"/>
    <w:rsid w:val="005D111B"/>
    <w:rsid w:val="005D18FB"/>
    <w:rsid w:val="005D432D"/>
    <w:rsid w:val="005D46BA"/>
    <w:rsid w:val="005D5918"/>
    <w:rsid w:val="005D7352"/>
    <w:rsid w:val="005E1125"/>
    <w:rsid w:val="005E4238"/>
    <w:rsid w:val="005E7E31"/>
    <w:rsid w:val="005F250A"/>
    <w:rsid w:val="005F69D3"/>
    <w:rsid w:val="005F6A09"/>
    <w:rsid w:val="005F7DA0"/>
    <w:rsid w:val="00601B59"/>
    <w:rsid w:val="00604583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4605E"/>
    <w:rsid w:val="006467F1"/>
    <w:rsid w:val="00650904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43CD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483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685"/>
    <w:rsid w:val="007939E3"/>
    <w:rsid w:val="00796C01"/>
    <w:rsid w:val="007A1690"/>
    <w:rsid w:val="007A5534"/>
    <w:rsid w:val="007B112B"/>
    <w:rsid w:val="007B1621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7F7EF7"/>
    <w:rsid w:val="008036CD"/>
    <w:rsid w:val="0080468C"/>
    <w:rsid w:val="008046FA"/>
    <w:rsid w:val="00806132"/>
    <w:rsid w:val="00806878"/>
    <w:rsid w:val="0080761E"/>
    <w:rsid w:val="00807AEE"/>
    <w:rsid w:val="00811B74"/>
    <w:rsid w:val="00811C42"/>
    <w:rsid w:val="008132C6"/>
    <w:rsid w:val="00817E87"/>
    <w:rsid w:val="008215AE"/>
    <w:rsid w:val="008222DD"/>
    <w:rsid w:val="00823D37"/>
    <w:rsid w:val="008240E4"/>
    <w:rsid w:val="008272A1"/>
    <w:rsid w:val="008422F0"/>
    <w:rsid w:val="008438A5"/>
    <w:rsid w:val="008448C3"/>
    <w:rsid w:val="00847A0B"/>
    <w:rsid w:val="008631F4"/>
    <w:rsid w:val="00870F48"/>
    <w:rsid w:val="0087577B"/>
    <w:rsid w:val="008832FB"/>
    <w:rsid w:val="00883D8A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4078"/>
    <w:rsid w:val="008C30D1"/>
    <w:rsid w:val="008C3F12"/>
    <w:rsid w:val="008C6F09"/>
    <w:rsid w:val="008D01D3"/>
    <w:rsid w:val="008D1432"/>
    <w:rsid w:val="008D60C0"/>
    <w:rsid w:val="008D68FC"/>
    <w:rsid w:val="008E3E66"/>
    <w:rsid w:val="008E6C66"/>
    <w:rsid w:val="008F097D"/>
    <w:rsid w:val="008F29CA"/>
    <w:rsid w:val="008F3464"/>
    <w:rsid w:val="008F3DB0"/>
    <w:rsid w:val="008F62D6"/>
    <w:rsid w:val="008F7CF0"/>
    <w:rsid w:val="00900C58"/>
    <w:rsid w:val="00903C34"/>
    <w:rsid w:val="009043ED"/>
    <w:rsid w:val="00905011"/>
    <w:rsid w:val="009118E2"/>
    <w:rsid w:val="00914054"/>
    <w:rsid w:val="009149ED"/>
    <w:rsid w:val="009159C9"/>
    <w:rsid w:val="00915C37"/>
    <w:rsid w:val="009173A6"/>
    <w:rsid w:val="009222D6"/>
    <w:rsid w:val="00927877"/>
    <w:rsid w:val="00932F8B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24D7"/>
    <w:rsid w:val="009B30BC"/>
    <w:rsid w:val="009B6BD6"/>
    <w:rsid w:val="009C0B8B"/>
    <w:rsid w:val="009C625E"/>
    <w:rsid w:val="009D084A"/>
    <w:rsid w:val="009D2FFB"/>
    <w:rsid w:val="009E09D4"/>
    <w:rsid w:val="009E2A6E"/>
    <w:rsid w:val="009E3E54"/>
    <w:rsid w:val="009F21BF"/>
    <w:rsid w:val="009F6B9A"/>
    <w:rsid w:val="009F72D6"/>
    <w:rsid w:val="00A024B3"/>
    <w:rsid w:val="00A050A1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7D7D"/>
    <w:rsid w:val="00A71788"/>
    <w:rsid w:val="00A75F20"/>
    <w:rsid w:val="00A806FE"/>
    <w:rsid w:val="00A8101C"/>
    <w:rsid w:val="00A81B79"/>
    <w:rsid w:val="00A82528"/>
    <w:rsid w:val="00A8672B"/>
    <w:rsid w:val="00A87BAA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B0105A"/>
    <w:rsid w:val="00B12104"/>
    <w:rsid w:val="00B12178"/>
    <w:rsid w:val="00B17AF1"/>
    <w:rsid w:val="00B221DE"/>
    <w:rsid w:val="00B227EA"/>
    <w:rsid w:val="00B23805"/>
    <w:rsid w:val="00B244C9"/>
    <w:rsid w:val="00B2452A"/>
    <w:rsid w:val="00B2476F"/>
    <w:rsid w:val="00B27C8E"/>
    <w:rsid w:val="00B36AC0"/>
    <w:rsid w:val="00B45DFE"/>
    <w:rsid w:val="00B5325F"/>
    <w:rsid w:val="00B54D00"/>
    <w:rsid w:val="00B559C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5EC6"/>
    <w:rsid w:val="00BB6544"/>
    <w:rsid w:val="00BB7B4C"/>
    <w:rsid w:val="00BC00F7"/>
    <w:rsid w:val="00BC14B8"/>
    <w:rsid w:val="00BC211B"/>
    <w:rsid w:val="00BC4C79"/>
    <w:rsid w:val="00BC5049"/>
    <w:rsid w:val="00BC5B5A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C0DBB"/>
    <w:rsid w:val="00CC2ADE"/>
    <w:rsid w:val="00CD222E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5220"/>
    <w:rsid w:val="00D66894"/>
    <w:rsid w:val="00D708AD"/>
    <w:rsid w:val="00D7180B"/>
    <w:rsid w:val="00D72ED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C2617"/>
    <w:rsid w:val="00DC36F8"/>
    <w:rsid w:val="00DC4FCE"/>
    <w:rsid w:val="00DC7215"/>
    <w:rsid w:val="00DD0B96"/>
    <w:rsid w:val="00DE4593"/>
    <w:rsid w:val="00DE4FBF"/>
    <w:rsid w:val="00DE7ED3"/>
    <w:rsid w:val="00DF3034"/>
    <w:rsid w:val="00DF4420"/>
    <w:rsid w:val="00E046F6"/>
    <w:rsid w:val="00E10B28"/>
    <w:rsid w:val="00E12A9D"/>
    <w:rsid w:val="00E153B6"/>
    <w:rsid w:val="00E15545"/>
    <w:rsid w:val="00E15A8C"/>
    <w:rsid w:val="00E218B7"/>
    <w:rsid w:val="00E23C2A"/>
    <w:rsid w:val="00E23CF0"/>
    <w:rsid w:val="00E242FC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113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403F"/>
    <w:rsid w:val="00EF5AD4"/>
    <w:rsid w:val="00EF62C4"/>
    <w:rsid w:val="00EF7ED7"/>
    <w:rsid w:val="00F068FB"/>
    <w:rsid w:val="00F07404"/>
    <w:rsid w:val="00F17C56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469"/>
    <w:rsid w:val="00F46AAC"/>
    <w:rsid w:val="00F500D9"/>
    <w:rsid w:val="00F50CE0"/>
    <w:rsid w:val="00F518CB"/>
    <w:rsid w:val="00F54EE6"/>
    <w:rsid w:val="00F61BF9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damasaudio.com" TargetMode="External"/><Relationship Id="rId17" Type="http://schemas.openxmlformats.org/officeDocument/2006/relationships/hyperlink" Target="http://quantumalberta.ca/wp-content/uploads/2020/12/IQST-2020-Report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rko24/ODMR_thesis/blob/master/Hemanto_Bairagi_Final_Report_Draft_3%20(1)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ean.io/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Apache_django_ssl_web_integration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1139</Words>
  <Characters>6496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4</cp:revision>
  <cp:lastPrinted>2023-07-13T22:33:00Z</cp:lastPrinted>
  <dcterms:created xsi:type="dcterms:W3CDTF">2023-07-13T22:36:00Z</dcterms:created>
  <dcterms:modified xsi:type="dcterms:W3CDTF">2023-07-13T22:47:00Z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